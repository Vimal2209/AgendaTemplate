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gif" ContentType="image/gif"> </Default>
  <Default Extension="jpg" ContentType="image/jpg"> </Default>
  <Default Extension="bmp" ContentType="image/bmp"> </Default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C999D2" w14:textId="4C15E1A7" w:rsidR="008014BD" w:rsidRDefault="00E866EA" w:rsidP="00B53614">
      <w:pPr>
        <w:spacing w:after="0" w:line="240" w:lineRule="auto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311EF43E" w14:textId="77777777" w:rsidR="004E454C" w:rsidRPr="00CD6891" w:rsidRDefault="004E454C" w:rsidP="00B53614">
      <w:pPr>
        <w:spacing w:after="0" w:line="240" w:lineRule="auto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 w:rsidRPr="00CD6891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30F7DA20" wp14:editId="082DDBAD">
            <wp:simplePos x="0" y="0"/>
            <wp:positionH relativeFrom="column">
              <wp:posOffset>-186690</wp:posOffset>
            </wp:positionH>
            <wp:positionV relativeFrom="paragraph">
              <wp:posOffset>-3810</wp:posOffset>
            </wp:positionV>
            <wp:extent cx="1623600" cy="972000"/>
            <wp:effectExtent l="19050" t="0" r="9525" b="0"/>
            <wp:wrapNone/>
            <wp:docPr id="2" name="Picture 2" descr="$image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$image$"/>
                    <pic:cNvPicPr>
                      <a:picLocks noChangeAspect="1" noChangeArrowheads="1"/>
                    </pic:cNvPicPr>
                  </pic:nvPicPr>
                  <pic:blipFill>
                    <a:blip r:embed="rId76210245ff6bfa56870e8.3014158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3600" cy="97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CD6891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455391C" wp14:editId="747CB4DF">
            <wp:extent cx="1695449" cy="904875"/>
            <wp:effectExtent l="19050" t="0" r="1" b="0"/>
            <wp:docPr id="3" name="Picture 1" descr="http://www.ucc.ie/en/media/siteassets/styleassets/images/logo-web-english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2" name="Picture 2" descr="http://www.ucc.ie/en/media/siteassets/styleassets/images/logo-web-english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90487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B8CB808" w14:textId="77777777" w:rsidR="004E454C" w:rsidRPr="00B26C22" w:rsidRDefault="004E454C" w:rsidP="00B53614">
      <w:pPr>
        <w:spacing w:after="0" w:line="240" w:lineRule="auto"/>
        <w:jc w:val="right"/>
        <w:rPr>
          <w:rFonts w:ascii="Times New Roman" w:hAnsi="Times New Roman" w:cs="Times New Roman"/>
          <w:b/>
          <w:bCs/>
          <w:sz w:val="20"/>
          <w:szCs w:val="20"/>
        </w:rPr>
      </w:pPr>
      <w:r w:rsidRPr="00B26C22">
        <w:rPr>
          <w:rFonts w:ascii="Times New Roman" w:hAnsi="Times New Roman" w:cs="Times New Roman"/>
          <w:b/>
          <w:bCs/>
          <w:sz w:val="20"/>
          <w:szCs w:val="20"/>
        </w:rPr>
        <w:t>OFFICE OF THE CEO</w:t>
      </w:r>
    </w:p>
    <w:p w14:paraId="307CC5A7" w14:textId="77777777" w:rsidR="004E454C" w:rsidRPr="00B26C22" w:rsidRDefault="004E454C" w:rsidP="00B53614">
      <w:pPr>
        <w:spacing w:after="0" w:line="240" w:lineRule="auto"/>
        <w:jc w:val="right"/>
        <w:rPr>
          <w:rFonts w:ascii="Times New Roman" w:hAnsi="Times New Roman" w:cs="Times New Roman"/>
          <w:b/>
          <w:bCs/>
          <w:sz w:val="20"/>
          <w:szCs w:val="20"/>
        </w:rPr>
      </w:pPr>
      <w:r w:rsidRPr="00B26C22">
        <w:rPr>
          <w:rFonts w:ascii="Times New Roman" w:hAnsi="Times New Roman" w:cs="Times New Roman"/>
          <w:b/>
          <w:bCs/>
          <w:sz w:val="20"/>
          <w:szCs w:val="20"/>
        </w:rPr>
        <w:t>SOUTH / SOUTH WEST HOSPITAL GROUP</w:t>
      </w:r>
      <w:r w:rsidRPr="00B26C22">
        <w:rPr>
          <w:rFonts w:ascii="Times New Roman" w:hAnsi="Times New Roman" w:cs="Times New Roman"/>
          <w:b/>
          <w:sz w:val="20"/>
          <w:szCs w:val="20"/>
        </w:rPr>
        <w:t xml:space="preserve"> </w:t>
      </w:r>
    </w:p>
    <w:p w14:paraId="3DB75ABB" w14:textId="77777777" w:rsidR="004E454C" w:rsidRPr="00B26C22" w:rsidRDefault="004E454C" w:rsidP="00B53614">
      <w:pPr>
        <w:spacing w:after="0" w:line="240" w:lineRule="auto"/>
        <w:jc w:val="right"/>
        <w:rPr>
          <w:rFonts w:ascii="Times New Roman" w:hAnsi="Times New Roman" w:cs="Times New Roman"/>
          <w:b/>
          <w:bCs/>
          <w:sz w:val="20"/>
          <w:szCs w:val="20"/>
        </w:rPr>
      </w:pPr>
      <w:r w:rsidRPr="00B26C22">
        <w:rPr>
          <w:rFonts w:ascii="Times New Roman" w:hAnsi="Times New Roman" w:cs="Times New Roman"/>
          <w:b/>
          <w:sz w:val="20"/>
          <w:szCs w:val="20"/>
        </w:rPr>
        <w:t>ERINVILLE</w:t>
      </w:r>
    </w:p>
    <w:p w14:paraId="3E208137" w14:textId="77777777" w:rsidR="004E454C" w:rsidRPr="00B26C22" w:rsidRDefault="004E454C" w:rsidP="00B53614">
      <w:pPr>
        <w:spacing w:after="0" w:line="240" w:lineRule="auto"/>
        <w:jc w:val="right"/>
        <w:rPr>
          <w:rFonts w:ascii="Times New Roman" w:hAnsi="Times New Roman" w:cs="Times New Roman"/>
          <w:b/>
          <w:sz w:val="20"/>
          <w:szCs w:val="20"/>
        </w:rPr>
      </w:pPr>
      <w:r w:rsidRPr="00B26C22">
        <w:rPr>
          <w:rFonts w:ascii="Times New Roman" w:hAnsi="Times New Roman" w:cs="Times New Roman"/>
          <w:b/>
          <w:sz w:val="20"/>
          <w:szCs w:val="20"/>
        </w:rPr>
        <w:t>WESTERN ROAD</w:t>
      </w:r>
    </w:p>
    <w:p w14:paraId="0009E730" w14:textId="77777777" w:rsidR="004E454C" w:rsidRDefault="004E454C" w:rsidP="00B53614">
      <w:pPr>
        <w:spacing w:after="0" w:line="240" w:lineRule="auto"/>
        <w:jc w:val="right"/>
        <w:rPr>
          <w:rFonts w:ascii="Times New Roman" w:hAnsi="Times New Roman" w:cs="Times New Roman"/>
          <w:b/>
          <w:sz w:val="20"/>
          <w:szCs w:val="20"/>
        </w:rPr>
      </w:pPr>
      <w:r w:rsidRPr="00B26C22">
        <w:rPr>
          <w:rFonts w:ascii="Times New Roman" w:hAnsi="Times New Roman" w:cs="Times New Roman"/>
          <w:b/>
          <w:sz w:val="20"/>
          <w:szCs w:val="20"/>
        </w:rPr>
        <w:t>CORK</w:t>
      </w:r>
    </w:p>
    <w:p w14:paraId="16F6C580" w14:textId="77777777" w:rsidR="004410C6" w:rsidRPr="00B26C22" w:rsidRDefault="004410C6" w:rsidP="00B904C7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14:paraId="41C1A69C" w14:textId="77777777" w:rsidR="004434F7" w:rsidRDefault="004434F7" w:rsidP="004434F7">
      <w:pPr>
        <w:spacing w:after="0" w:line="240" w:lineRule="auto"/>
        <w:ind w:left="360"/>
        <w:jc w:val="center"/>
        <w:outlineLvl w:val="0"/>
        <w:rPr>
          <w:rFonts w:ascii="Times New Roman" w:hAnsi="Times New Roman" w:cs="Times New Roman"/>
          <w:b/>
          <w:i/>
          <w:caps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i/>
          <w:caps/>
          <w:sz w:val="20"/>
          <w:szCs w:val="20"/>
          <w:u w:val="single"/>
        </w:rPr>
        <w:t xml:space="preserve">ssdee</w:t>
      </w:r>
    </w:p>
    <w:p w14:paraId="28E86F6B" w14:textId="77777777" w:rsidR="00E36DCF" w:rsidRDefault="00E36DCF" w:rsidP="00E36DCF">
      <w:pPr>
        <w:spacing w:after="0" w:line="360" w:lineRule="auto"/>
        <w:rPr>
          <w:rFonts w:ascii="Times New Roman" w:hAnsi="Times New Roman" w:cs="Times New Roman"/>
          <w:b/>
        </w:rPr>
      </w:pPr>
    </w:p>
    <w:p w14:paraId="780724FF" w14:textId="334AF3BB" w:rsidR="004E454C" w:rsidRPr="00760556" w:rsidRDefault="00B00081" w:rsidP="00E36DCF">
      <w:pPr>
        <w:spacing w:after="0" w:line="360" w:lineRule="auto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r w:rsidRPr="00760556">
        <w:rPr>
          <w:rFonts w:ascii="Times New Roman" w:hAnsi="Times New Roman" w:cs="Times New Roman"/>
          <w:b/>
          <w:sz w:val="20"/>
          <w:szCs w:val="20"/>
        </w:rPr>
        <w:t xml:space="preserve">Venue: </w:t>
      </w:r>
      <w:r w:rsidR="00BF3183">
        <w:rPr>
          <w:rFonts w:ascii="Times New Roman" w:hAnsi="Times New Roman" w:cs="Times New Roman"/>
          <w:b/>
          <w:sz w:val="20"/>
          <w:szCs w:val="20"/>
        </w:rPr>
        <w:t xml:space="preserve">sdsdcddc</w:t>
      </w:r>
      <w:r w:rsidR="001A59E1" w:rsidRPr="00760556">
        <w:rPr>
          <w:rFonts w:ascii="Times New Roman" w:hAnsi="Times New Roman" w:cs="Times New Roman"/>
          <w:b/>
          <w:sz w:val="20"/>
          <w:szCs w:val="20"/>
        </w:rPr>
        <w:t xml:space="preserve"> </w:t>
      </w:r>
    </w:p>
    <w:p w14:paraId="452355A1" w14:textId="130E2F7A" w:rsidR="005A504C" w:rsidRPr="00760556" w:rsidRDefault="00C16491" w:rsidP="00E36DCF">
      <w:pPr>
        <w:spacing w:after="0" w:line="360" w:lineRule="auto"/>
        <w:rPr>
          <w:rFonts w:ascii="Times New Roman" w:hAnsi="Times New Roman" w:cs="Times New Roman"/>
          <w:b/>
          <w:sz w:val="20"/>
          <w:szCs w:val="20"/>
        </w:rPr>
      </w:pPr>
      <w:r w:rsidRPr="00760556">
        <w:rPr>
          <w:rFonts w:ascii="Times New Roman" w:hAnsi="Times New Roman" w:cs="Times New Roman"/>
          <w:b/>
          <w:sz w:val="20"/>
          <w:szCs w:val="20"/>
        </w:rPr>
        <w:t>Date</w:t>
      </w:r>
      <w:r w:rsidR="00B83893" w:rsidRPr="00760556">
        <w:rPr>
          <w:rFonts w:ascii="Times New Roman" w:hAnsi="Times New Roman" w:cs="Times New Roman"/>
          <w:b/>
          <w:sz w:val="20"/>
          <w:szCs w:val="20"/>
        </w:rPr>
        <w:t xml:space="preserve">:    </w:t>
      </w:r>
      <w:r w:rsidR="00BF3183">
        <w:rPr>
          <w:rFonts w:ascii="Times New Roman" w:hAnsi="Times New Roman" w:cs="Times New Roman"/>
          <w:b/>
          <w:sz w:val="20"/>
          <w:szCs w:val="20"/>
        </w:rPr>
        <w:t xml:space="preserve">2021-01-09</w:t>
      </w:r>
    </w:p>
    <w:p w14:paraId="7798D93A" w14:textId="13CB63CA" w:rsidR="00E36DCF" w:rsidRDefault="00AC5387" w:rsidP="00796E3A">
      <w:pPr>
        <w:spacing w:after="0" w:line="36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Time:    </w:t>
      </w:r>
      <w:r w:rsidR="00BF3183">
        <w:rPr>
          <w:rFonts w:ascii="Times New Roman" w:hAnsi="Times New Roman" w:cs="Times New Roman"/>
          <w:b/>
          <w:sz w:val="20"/>
          <w:szCs w:val="20"/>
        </w:rPr>
        <w:t xml:space="preserve">13:31</w:t>
      </w:r>
    </w:p>
    <w:p w14:paraId="3DD27ACF" w14:textId="77777777" w:rsidR="004A1627" w:rsidRPr="00CD1333" w:rsidRDefault="00112B5D" w:rsidP="00A26FA5">
      <w:pPr>
        <w:spacing w:after="0" w:line="36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</w:p>
    <w:p w14:paraId="4EBE310A" w14:textId="77777777" w:rsidR="002A377A" w:rsidRDefault="006E553E" w:rsidP="002A377A">
      <w:pPr>
        <w:pStyle w:val="ListParagraph"/>
        <w:spacing w:after="200" w:line="276" w:lineRule="auto"/>
        <w:jc w:val="center"/>
        <w:rPr>
          <w:b/>
          <w:i/>
          <w:caps/>
          <w:sz w:val="20"/>
          <w:szCs w:val="20"/>
          <w:u w:val="single"/>
        </w:rPr>
      </w:pPr>
      <w:r w:rsidRPr="00760556">
        <w:rPr>
          <w:b/>
          <w:i/>
          <w:caps/>
          <w:sz w:val="20"/>
          <w:szCs w:val="20"/>
          <w:u w:val="single"/>
        </w:rPr>
        <w:t>AGENda</w:t>
      </w:r>
    </w:p>
    <w:p w14:paraId="716C1E4D" w14:textId="77777777" w:rsidR="004A1627" w:rsidRPr="00DD0A3E" w:rsidRDefault="004A1627" w:rsidP="004A1627">
      <w:pPr>
        <w:pStyle w:val="ListParagraph"/>
        <w:spacing w:after="200" w:line="276" w:lineRule="auto"/>
        <w:rPr>
          <w:b/>
          <w:i/>
          <w:caps/>
          <w:sz w:val="18"/>
          <w:szCs w:val="18"/>
          <w:u w:val="single"/>
        </w:rPr>
      </w:pPr>
    </w:p>
    <w:p w14:paraId="5BD36FB9" w14:textId="6D62AF65" w:rsidR="00DD6307" w:rsidRPr="00DD6307" w:rsidRDefault="00BF3183" w:rsidP="00DD6307">
      <w:pPr>
        <w:pStyle w:val="ListParagraph"/>
        <w:numPr>
          <w:ilvl w:val="0"/>
          <w:numId w:val="28"/>
        </w:numPr>
        <w:spacing w:after="200" w:line="276" w:lineRule="auto"/>
        <w:rPr>
          <w:sz w:val="18"/>
          <w:szCs w:val="18"/>
        </w:rPr>
      </w:pPr>
      <w:r>
        <w:rPr>
          <w:sz w:val="18"/>
          <w:szCs w:val="18"/>
        </w:rPr>
        <w:t xml:space="preserve"/>
      </w:r>
      <w:r w:rsidR="002C5DE8">
        <w:rPr>
          <w:sz w:val="18"/>
          <w:szCs w:val="18"/>
        </w:rPr>
        <w:tab/>
      </w:r>
      <w:r w:rsidR="002C5DE8">
        <w:rPr>
          <w:sz w:val="18"/>
          <w:szCs w:val="18"/>
        </w:rPr>
        <w:tab/>
      </w:r>
      <w:r w:rsidR="002C5DE8">
        <w:rPr>
          <w:sz w:val="18"/>
          <w:szCs w:val="18"/>
        </w:rPr>
        <w:tab/>
      </w:r>
      <w:r w:rsidR="002C5DE8">
        <w:rPr>
          <w:sz w:val="18"/>
          <w:szCs w:val="18"/>
        </w:rPr>
        <w:tab/>
      </w:r>
      <w:r w:rsidR="002C5DE8">
        <w:rPr>
          <w:sz w:val="18"/>
          <w:szCs w:val="18"/>
        </w:rPr>
        <w:tab/>
      </w:r>
      <w:r w:rsidR="002C5DE8">
        <w:rPr>
          <w:sz w:val="18"/>
          <w:szCs w:val="18"/>
        </w:rPr>
        <w:tab/>
      </w:r>
      <w:r w:rsidR="002C5DE8">
        <w:rPr>
          <w:sz w:val="18"/>
          <w:szCs w:val="18"/>
        </w:rPr>
        <w:tab/>
        <w:t xml:space="preserve"/>
      </w:r>
      <w:r>
        <w:fldChar w:fldCharType="begin"/>
      </w:r>
      <w:r>
        <w:instrText xml:space="preserve">HYPERLINK "QM Outlook Plugin Technical Documentation.docx"</w:instrText>
      </w:r>
      <w:r>
        <w:fldChar w:fldCharType="separate"/>
      </w:r>
      <w:r>
        <w:rPr>
          <w:color w:val="0000ff"/>
          <w:u w:val="single"/>
        </w:rPr>
        <w:t xml:space="preserve">file</w:t>
      </w:r>
      <w:r>
        <w:fldChar w:fldCharType="end"/>
      </w:r>
      <w:r>
        <w:t xml:space="preserve"/>
      </w:r>
      <w:r w:rsidR="00BC0D9E">
        <w:rPr>
          <w:sz w:val="18"/>
          <w:szCs w:val="18"/>
        </w:rPr>
        <w:tab/>
      </w:r>
      <w:r w:rsidR="00BC0D9E">
        <w:rPr>
          <w:sz w:val="18"/>
          <w:szCs w:val="18"/>
        </w:rPr>
        <w:tab/>
        <w:t xml:space="preserve"/>
      </w:r>
      <w:r>
        <w:fldChar w:fldCharType="begin"/>
      </w:r>
      <w:r>
        <w:instrText xml:space="preserve">HYPERLINK "https://www.google.com"</w:instrText>
      </w:r>
      <w:r>
        <w:fldChar w:fldCharType="separate"/>
      </w:r>
      <w:r>
        <w:rPr>
          <w:color w:val="0000ff"/>
          <w:u w:val="single"/>
        </w:rPr>
        <w:t xml:space="preserve">url</w:t>
      </w:r>
      <w:r>
        <w:fldChar w:fldCharType="end"/>
      </w:r>
      <w:r>
        <w:t xml:space="preserve"/>
      </w:r>
    </w:p>
    <w:p w14:paraId="597200DF" w14:textId="77777777" w:rsidR="009C0DD6" w:rsidRDefault="009C0DD6" w:rsidP="009C0DD6">
      <w:pPr>
        <w:pStyle w:val="ListParagraph"/>
        <w:spacing w:after="200" w:line="276" w:lineRule="auto"/>
        <w:rPr>
          <w:sz w:val="18"/>
          <w:szCs w:val="18"/>
        </w:rPr>
      </w:pPr>
    </w:p>
    <w:p w14:paraId="05983DBD" w14:textId="77777777" w:rsidR="009C0DD6" w:rsidRDefault="006A4AF3" w:rsidP="002A377A">
      <w:pPr>
        <w:pStyle w:val="ListParagraph"/>
        <w:numPr>
          <w:ilvl w:val="0"/>
          <w:numId w:val="28"/>
        </w:numPr>
        <w:spacing w:after="200" w:line="276" w:lineRule="auto"/>
        <w:rPr>
          <w:sz w:val="18"/>
          <w:szCs w:val="18"/>
        </w:rPr>
      </w:pPr>
      <w:r>
        <w:rPr>
          <w:sz w:val="18"/>
          <w:szCs w:val="18"/>
        </w:rPr>
        <w:t>Winter Plan Update</w:t>
      </w:r>
    </w:p>
    <w:p w14:paraId="3C851D27" w14:textId="77777777" w:rsidR="006A4AF3" w:rsidRPr="006A4AF3" w:rsidRDefault="006A4AF3" w:rsidP="006A4AF3">
      <w:pPr>
        <w:pStyle w:val="ListParagraph"/>
        <w:rPr>
          <w:sz w:val="18"/>
          <w:szCs w:val="18"/>
        </w:rPr>
      </w:pPr>
    </w:p>
    <w:p w14:paraId="59BC426C" w14:textId="77777777" w:rsidR="006A4AF3" w:rsidRDefault="006A4AF3" w:rsidP="006A4AF3">
      <w:pPr>
        <w:pStyle w:val="ListParagraph"/>
        <w:numPr>
          <w:ilvl w:val="1"/>
          <w:numId w:val="28"/>
        </w:numPr>
        <w:spacing w:after="200" w:line="276" w:lineRule="auto"/>
        <w:rPr>
          <w:sz w:val="18"/>
          <w:szCs w:val="18"/>
        </w:rPr>
      </w:pPr>
      <w:r>
        <w:rPr>
          <w:sz w:val="18"/>
          <w:szCs w:val="18"/>
        </w:rPr>
        <w:t>Scheduled Care</w:t>
      </w:r>
    </w:p>
    <w:p w14:paraId="264D2099" w14:textId="77777777" w:rsidR="006A4AF3" w:rsidRDefault="006A4AF3" w:rsidP="006A4AF3">
      <w:pPr>
        <w:pStyle w:val="ListParagraph"/>
        <w:numPr>
          <w:ilvl w:val="1"/>
          <w:numId w:val="28"/>
        </w:numPr>
        <w:spacing w:after="200" w:line="276" w:lineRule="auto"/>
        <w:rPr>
          <w:sz w:val="18"/>
          <w:szCs w:val="18"/>
        </w:rPr>
      </w:pPr>
      <w:r>
        <w:rPr>
          <w:sz w:val="18"/>
          <w:szCs w:val="18"/>
        </w:rPr>
        <w:t>Unscheduled Care</w:t>
      </w:r>
    </w:p>
    <w:p w14:paraId="77E84E9E" w14:textId="77777777" w:rsidR="006A4AF3" w:rsidRDefault="006A4AF3" w:rsidP="006A4AF3">
      <w:pPr>
        <w:pStyle w:val="ListParagraph"/>
        <w:spacing w:after="200" w:line="276" w:lineRule="auto"/>
        <w:ind w:left="1440"/>
        <w:rPr>
          <w:sz w:val="18"/>
          <w:szCs w:val="18"/>
        </w:rPr>
      </w:pPr>
    </w:p>
    <w:p w14:paraId="261CF6B7" w14:textId="77777777" w:rsidR="006A4AF3" w:rsidRDefault="006A4AF3" w:rsidP="006A4AF3">
      <w:pPr>
        <w:pStyle w:val="ListParagraph"/>
        <w:numPr>
          <w:ilvl w:val="0"/>
          <w:numId w:val="28"/>
        </w:numPr>
        <w:rPr>
          <w:sz w:val="18"/>
          <w:szCs w:val="18"/>
        </w:rPr>
      </w:pPr>
      <w:r>
        <w:rPr>
          <w:sz w:val="18"/>
          <w:szCs w:val="18"/>
        </w:rPr>
        <w:t>COVID</w:t>
      </w:r>
      <w:r w:rsidR="00852AA0">
        <w:rPr>
          <w:sz w:val="18"/>
          <w:szCs w:val="18"/>
        </w:rPr>
        <w:t>-</w:t>
      </w:r>
      <w:r>
        <w:rPr>
          <w:sz w:val="18"/>
          <w:szCs w:val="18"/>
        </w:rPr>
        <w:t>19 Update</w:t>
      </w:r>
    </w:p>
    <w:p w14:paraId="403192F0" w14:textId="77777777" w:rsidR="006A4AF3" w:rsidRPr="006A4AF3" w:rsidRDefault="006A4AF3" w:rsidP="006A4AF3">
      <w:pPr>
        <w:pStyle w:val="ListParagraph"/>
        <w:rPr>
          <w:sz w:val="18"/>
          <w:szCs w:val="18"/>
        </w:rPr>
      </w:pPr>
    </w:p>
    <w:p w14:paraId="48DECD77" w14:textId="77777777" w:rsidR="00852AA0" w:rsidRDefault="006A4AF3" w:rsidP="00852AA0">
      <w:pPr>
        <w:pStyle w:val="ListParagraph"/>
        <w:numPr>
          <w:ilvl w:val="0"/>
          <w:numId w:val="28"/>
        </w:numPr>
        <w:rPr>
          <w:sz w:val="18"/>
          <w:szCs w:val="18"/>
        </w:rPr>
      </w:pPr>
      <w:r>
        <w:rPr>
          <w:sz w:val="18"/>
          <w:szCs w:val="18"/>
        </w:rPr>
        <w:t>Private Hospitals Update</w:t>
      </w:r>
    </w:p>
    <w:p w14:paraId="267D24A0" w14:textId="77777777" w:rsidR="00852AA0" w:rsidRPr="00852AA0" w:rsidRDefault="00852AA0" w:rsidP="00852AA0">
      <w:pPr>
        <w:pStyle w:val="ListParagraph"/>
        <w:rPr>
          <w:sz w:val="18"/>
          <w:szCs w:val="18"/>
        </w:rPr>
      </w:pPr>
    </w:p>
    <w:p w14:paraId="29F2D229" w14:textId="77777777" w:rsidR="006A4AF3" w:rsidRPr="00852AA0" w:rsidRDefault="006A4AF3" w:rsidP="00852AA0">
      <w:pPr>
        <w:pStyle w:val="ListParagraph"/>
        <w:numPr>
          <w:ilvl w:val="0"/>
          <w:numId w:val="28"/>
        </w:numPr>
        <w:rPr>
          <w:sz w:val="18"/>
          <w:szCs w:val="18"/>
        </w:rPr>
      </w:pPr>
      <w:r w:rsidRPr="00852AA0">
        <w:rPr>
          <w:sz w:val="18"/>
          <w:szCs w:val="18"/>
        </w:rPr>
        <w:t>Document from MUH Re: ED</w:t>
      </w:r>
    </w:p>
    <w:p w14:paraId="63754609" w14:textId="77777777" w:rsidR="00DD0A3E" w:rsidRPr="00DD0A3E" w:rsidRDefault="00DD0A3E" w:rsidP="00233DF9">
      <w:pPr>
        <w:pStyle w:val="ListParagraph"/>
        <w:rPr>
          <w:sz w:val="18"/>
          <w:szCs w:val="18"/>
        </w:rPr>
      </w:pPr>
    </w:p>
    <w:p w14:paraId="250CAAA0" w14:textId="77777777" w:rsidR="00E50D58" w:rsidRDefault="00E50D58" w:rsidP="00E50D58">
      <w:pPr>
        <w:pStyle w:val="ListParagraph"/>
        <w:numPr>
          <w:ilvl w:val="0"/>
          <w:numId w:val="28"/>
        </w:numPr>
        <w:rPr>
          <w:sz w:val="18"/>
          <w:szCs w:val="18"/>
        </w:rPr>
      </w:pPr>
      <w:r>
        <w:rPr>
          <w:sz w:val="18"/>
          <w:szCs w:val="18"/>
        </w:rPr>
        <w:t>J&amp;J New Ways of Working Document</w:t>
      </w:r>
      <w:r w:rsidR="00F1650A">
        <w:rPr>
          <w:sz w:val="18"/>
          <w:szCs w:val="18"/>
        </w:rPr>
        <w:t>;</w:t>
      </w:r>
    </w:p>
    <w:p w14:paraId="71FA906B" w14:textId="77777777" w:rsidR="003E3A33" w:rsidRDefault="003E3A33" w:rsidP="003E3A33">
      <w:pPr>
        <w:pStyle w:val="ListParagraph"/>
        <w:rPr>
          <w:sz w:val="18"/>
          <w:szCs w:val="18"/>
        </w:rPr>
      </w:pPr>
    </w:p>
    <w:p w14:paraId="34833FF9" w14:textId="77777777" w:rsidR="003E3A33" w:rsidRDefault="003E3A33" w:rsidP="00E50D58">
      <w:pPr>
        <w:pStyle w:val="ListParagraph"/>
        <w:numPr>
          <w:ilvl w:val="0"/>
          <w:numId w:val="28"/>
        </w:numPr>
        <w:rPr>
          <w:sz w:val="18"/>
          <w:szCs w:val="18"/>
        </w:rPr>
      </w:pPr>
      <w:r>
        <w:rPr>
          <w:sz w:val="18"/>
          <w:szCs w:val="18"/>
        </w:rPr>
        <w:t xml:space="preserve">Financial </w:t>
      </w:r>
      <w:r w:rsidR="006A4AF3">
        <w:rPr>
          <w:sz w:val="18"/>
          <w:szCs w:val="18"/>
        </w:rPr>
        <w:t>Update</w:t>
      </w:r>
    </w:p>
    <w:p w14:paraId="2A3A0AE6" w14:textId="77777777" w:rsidR="006A4AF3" w:rsidRPr="006A4AF3" w:rsidRDefault="006A4AF3" w:rsidP="006A4AF3">
      <w:pPr>
        <w:pStyle w:val="ListParagraph"/>
        <w:rPr>
          <w:sz w:val="18"/>
          <w:szCs w:val="18"/>
        </w:rPr>
      </w:pPr>
    </w:p>
    <w:p w14:paraId="0FC0F26C" w14:textId="77777777" w:rsidR="006A4AF3" w:rsidRDefault="006A4AF3" w:rsidP="00E50D58">
      <w:pPr>
        <w:pStyle w:val="ListParagraph"/>
        <w:numPr>
          <w:ilvl w:val="0"/>
          <w:numId w:val="28"/>
        </w:numPr>
        <w:rPr>
          <w:sz w:val="18"/>
          <w:szCs w:val="18"/>
        </w:rPr>
      </w:pPr>
      <w:r>
        <w:rPr>
          <w:sz w:val="18"/>
          <w:szCs w:val="18"/>
        </w:rPr>
        <w:t>HR Update</w:t>
      </w:r>
    </w:p>
    <w:p w14:paraId="7820DD0B" w14:textId="77777777" w:rsidR="006A4AF3" w:rsidRDefault="006A4AF3" w:rsidP="006A4AF3">
      <w:pPr>
        <w:pStyle w:val="ListParagraph"/>
        <w:numPr>
          <w:ilvl w:val="1"/>
          <w:numId w:val="28"/>
        </w:numPr>
        <w:rPr>
          <w:sz w:val="18"/>
          <w:szCs w:val="18"/>
        </w:rPr>
      </w:pPr>
      <w:r>
        <w:rPr>
          <w:sz w:val="18"/>
          <w:szCs w:val="18"/>
        </w:rPr>
        <w:t>Staff Retention</w:t>
      </w:r>
    </w:p>
    <w:p w14:paraId="1FCCD799" w14:textId="77777777" w:rsidR="006A4AF3" w:rsidRDefault="006A4AF3" w:rsidP="006A4AF3">
      <w:pPr>
        <w:pStyle w:val="ListParagraph"/>
        <w:numPr>
          <w:ilvl w:val="1"/>
          <w:numId w:val="28"/>
        </w:numPr>
        <w:rPr>
          <w:sz w:val="18"/>
          <w:szCs w:val="18"/>
        </w:rPr>
      </w:pPr>
      <w:r>
        <w:rPr>
          <w:sz w:val="18"/>
          <w:szCs w:val="18"/>
        </w:rPr>
        <w:t>Exit Interviews</w:t>
      </w:r>
    </w:p>
    <w:p w14:paraId="1077D1F1" w14:textId="77777777" w:rsidR="006A4AF3" w:rsidRDefault="006A4AF3" w:rsidP="006A4AF3">
      <w:pPr>
        <w:pStyle w:val="ListParagraph"/>
        <w:numPr>
          <w:ilvl w:val="1"/>
          <w:numId w:val="28"/>
        </w:numPr>
        <w:rPr>
          <w:sz w:val="18"/>
          <w:szCs w:val="18"/>
        </w:rPr>
      </w:pPr>
      <w:r>
        <w:rPr>
          <w:sz w:val="18"/>
          <w:szCs w:val="18"/>
        </w:rPr>
        <w:t>Performance Achievement</w:t>
      </w:r>
    </w:p>
    <w:p w14:paraId="5FBDB75B" w14:textId="77777777" w:rsidR="006D4391" w:rsidRDefault="006D4391" w:rsidP="006D4391">
      <w:pPr>
        <w:pStyle w:val="ListParagraph"/>
        <w:ind w:left="1440"/>
        <w:rPr>
          <w:sz w:val="18"/>
          <w:szCs w:val="18"/>
        </w:rPr>
      </w:pPr>
    </w:p>
    <w:p w14:paraId="0C300FBA" w14:textId="77777777" w:rsidR="006D4391" w:rsidRDefault="006D4391" w:rsidP="006D4391">
      <w:pPr>
        <w:pStyle w:val="ListParagraph"/>
        <w:numPr>
          <w:ilvl w:val="0"/>
          <w:numId w:val="28"/>
        </w:numPr>
        <w:rPr>
          <w:sz w:val="18"/>
          <w:szCs w:val="18"/>
        </w:rPr>
      </w:pPr>
      <w:r>
        <w:rPr>
          <w:sz w:val="18"/>
          <w:szCs w:val="18"/>
        </w:rPr>
        <w:t>Vascular Services</w:t>
      </w:r>
    </w:p>
    <w:p w14:paraId="2AD81B1A" w14:textId="77777777" w:rsidR="006D4391" w:rsidRPr="006D4391" w:rsidRDefault="006D4391" w:rsidP="006D4391">
      <w:pPr>
        <w:pStyle w:val="ListParagraph"/>
        <w:numPr>
          <w:ilvl w:val="1"/>
          <w:numId w:val="28"/>
        </w:numPr>
        <w:rPr>
          <w:sz w:val="18"/>
          <w:szCs w:val="18"/>
        </w:rPr>
      </w:pPr>
      <w:r w:rsidRPr="006D4391">
        <w:rPr>
          <w:sz w:val="18"/>
          <w:szCs w:val="18"/>
        </w:rPr>
        <w:t>Offering UHW consultants to come to CUH</w:t>
      </w:r>
    </w:p>
    <w:p w14:paraId="3F9487B1" w14:textId="77777777" w:rsidR="00852AA0" w:rsidRDefault="00852AA0" w:rsidP="00852AA0">
      <w:pPr>
        <w:pStyle w:val="ListParagraph"/>
        <w:ind w:left="1440"/>
        <w:rPr>
          <w:sz w:val="18"/>
          <w:szCs w:val="18"/>
        </w:rPr>
      </w:pPr>
    </w:p>
    <w:p w14:paraId="40266393" w14:textId="77777777" w:rsidR="00852AA0" w:rsidRDefault="00852AA0" w:rsidP="00852AA0">
      <w:pPr>
        <w:pStyle w:val="ListParagraph"/>
        <w:numPr>
          <w:ilvl w:val="0"/>
          <w:numId w:val="28"/>
        </w:numPr>
        <w:rPr>
          <w:sz w:val="18"/>
          <w:szCs w:val="18"/>
        </w:rPr>
      </w:pPr>
      <w:r>
        <w:rPr>
          <w:sz w:val="18"/>
          <w:szCs w:val="18"/>
        </w:rPr>
        <w:t>Posts</w:t>
      </w:r>
    </w:p>
    <w:p w14:paraId="1BC6C2D0" w14:textId="77777777" w:rsidR="00852AA0" w:rsidRDefault="00852AA0" w:rsidP="00852AA0">
      <w:pPr>
        <w:pStyle w:val="ListParagraph"/>
        <w:numPr>
          <w:ilvl w:val="1"/>
          <w:numId w:val="28"/>
        </w:numPr>
        <w:rPr>
          <w:sz w:val="18"/>
          <w:szCs w:val="18"/>
        </w:rPr>
      </w:pPr>
      <w:r w:rsidRPr="00852AA0">
        <w:rPr>
          <w:sz w:val="18"/>
          <w:szCs w:val="18"/>
        </w:rPr>
        <w:t>CUH Consultant Vascular Post</w:t>
      </w:r>
    </w:p>
    <w:p w14:paraId="332C792F" w14:textId="77777777" w:rsidR="00F1650A" w:rsidRDefault="00852AA0" w:rsidP="00174CFB">
      <w:pPr>
        <w:pStyle w:val="ListParagraph"/>
        <w:numPr>
          <w:ilvl w:val="1"/>
          <w:numId w:val="28"/>
        </w:numPr>
        <w:rPr>
          <w:sz w:val="18"/>
          <w:szCs w:val="18"/>
        </w:rPr>
      </w:pPr>
      <w:r w:rsidRPr="00852AA0">
        <w:rPr>
          <w:sz w:val="18"/>
          <w:szCs w:val="18"/>
        </w:rPr>
        <w:t xml:space="preserve">CAAC Form Consultant </w:t>
      </w:r>
      <w:r>
        <w:rPr>
          <w:sz w:val="18"/>
          <w:szCs w:val="18"/>
        </w:rPr>
        <w:t xml:space="preserve">Physician STGH Respiratory </w:t>
      </w:r>
    </w:p>
    <w:p w14:paraId="4C31CED3" w14:textId="77777777" w:rsidR="00174CFB" w:rsidRPr="00174CFB" w:rsidRDefault="00174CFB" w:rsidP="00174CFB">
      <w:pPr>
        <w:pStyle w:val="ListParagraph"/>
        <w:ind w:left="1440"/>
        <w:rPr>
          <w:sz w:val="18"/>
          <w:szCs w:val="18"/>
        </w:rPr>
      </w:pPr>
    </w:p>
    <w:p w14:paraId="2DD84AD2" w14:textId="77777777" w:rsidR="00DC2973" w:rsidRDefault="00DC2973" w:rsidP="002A377A">
      <w:pPr>
        <w:pStyle w:val="ListParagraph"/>
        <w:numPr>
          <w:ilvl w:val="0"/>
          <w:numId w:val="28"/>
        </w:numPr>
        <w:spacing w:after="200" w:line="276" w:lineRule="auto"/>
        <w:rPr>
          <w:sz w:val="18"/>
          <w:szCs w:val="18"/>
        </w:rPr>
      </w:pPr>
      <w:r w:rsidRPr="00DD0A3E">
        <w:rPr>
          <w:sz w:val="18"/>
          <w:szCs w:val="18"/>
        </w:rPr>
        <w:t>Update from Members of Management Team</w:t>
      </w:r>
      <w:r w:rsidR="00251FBD" w:rsidRPr="00DD0A3E">
        <w:rPr>
          <w:sz w:val="18"/>
          <w:szCs w:val="18"/>
        </w:rPr>
        <w:t>;</w:t>
      </w:r>
    </w:p>
    <w:p w14:paraId="5DBB2FC8" w14:textId="77777777" w:rsidR="006E1E26" w:rsidRPr="006E1E26" w:rsidRDefault="006E1E26" w:rsidP="006E1E26">
      <w:pPr>
        <w:pStyle w:val="ListParagraph"/>
        <w:rPr>
          <w:sz w:val="18"/>
          <w:szCs w:val="18"/>
        </w:rPr>
      </w:pPr>
    </w:p>
    <w:p w14:paraId="7124EF29" w14:textId="77777777" w:rsidR="00742FBA" w:rsidRPr="00DD0A3E" w:rsidRDefault="00FD440E" w:rsidP="00D73569">
      <w:pPr>
        <w:ind w:firstLine="360"/>
        <w:rPr>
          <w:rFonts w:ascii="Times New Roman" w:hAnsi="Times New Roman" w:cs="Times New Roman"/>
          <w:b/>
          <w:sz w:val="18"/>
          <w:szCs w:val="18"/>
        </w:rPr>
      </w:pPr>
      <w:r w:rsidRPr="00DD0A3E">
        <w:rPr>
          <w:rFonts w:ascii="Times New Roman" w:hAnsi="Times New Roman" w:cs="Times New Roman"/>
          <w:b/>
          <w:sz w:val="18"/>
          <w:szCs w:val="18"/>
        </w:rPr>
        <w:t>Next Meeting</w:t>
      </w:r>
      <w:r w:rsidR="00D73569" w:rsidRPr="00DD0A3E">
        <w:rPr>
          <w:rFonts w:ascii="Times New Roman" w:hAnsi="Times New Roman" w:cs="Times New Roman"/>
          <w:b/>
          <w:sz w:val="18"/>
          <w:szCs w:val="18"/>
        </w:rPr>
        <w:t>:</w:t>
      </w:r>
      <w:r w:rsidRPr="00DD0A3E">
        <w:rPr>
          <w:rFonts w:ascii="Times New Roman" w:hAnsi="Times New Roman" w:cs="Times New Roman"/>
          <w:b/>
          <w:sz w:val="18"/>
          <w:szCs w:val="18"/>
        </w:rPr>
        <w:t xml:space="preserve"> </w:t>
      </w:r>
      <w:r w:rsidR="009D1C7E" w:rsidRPr="00DD0A3E">
        <w:rPr>
          <w:rFonts w:ascii="Times New Roman" w:hAnsi="Times New Roman" w:cs="Times New Roman"/>
          <w:b/>
          <w:sz w:val="18"/>
          <w:szCs w:val="18"/>
        </w:rPr>
        <w:t xml:space="preserve">Wednesday, </w:t>
      </w:r>
      <w:r w:rsidR="00852AA0">
        <w:rPr>
          <w:rFonts w:ascii="Times New Roman" w:hAnsi="Times New Roman" w:cs="Times New Roman"/>
          <w:b/>
          <w:sz w:val="18"/>
          <w:szCs w:val="18"/>
        </w:rPr>
        <w:t>11</w:t>
      </w:r>
      <w:r w:rsidR="00852AA0" w:rsidRPr="00852AA0">
        <w:rPr>
          <w:rFonts w:ascii="Times New Roman" w:hAnsi="Times New Roman" w:cs="Times New Roman"/>
          <w:b/>
          <w:sz w:val="18"/>
          <w:szCs w:val="18"/>
          <w:vertAlign w:val="superscript"/>
        </w:rPr>
        <w:t>th</w:t>
      </w:r>
      <w:r w:rsidR="00852AA0">
        <w:rPr>
          <w:rFonts w:ascii="Times New Roman" w:hAnsi="Times New Roman" w:cs="Times New Roman"/>
          <w:b/>
          <w:sz w:val="18"/>
          <w:szCs w:val="18"/>
        </w:rPr>
        <w:t xml:space="preserve"> November</w:t>
      </w:r>
      <w:r w:rsidR="009D1C7E" w:rsidRPr="00DD0A3E">
        <w:rPr>
          <w:rFonts w:ascii="Times New Roman" w:hAnsi="Times New Roman" w:cs="Times New Roman"/>
          <w:b/>
          <w:sz w:val="18"/>
          <w:szCs w:val="18"/>
        </w:rPr>
        <w:t xml:space="preserve"> 2020</w:t>
      </w:r>
      <w:r w:rsidR="00DD0A3E" w:rsidRPr="00DD0A3E">
        <w:rPr>
          <w:rFonts w:ascii="Times New Roman" w:hAnsi="Times New Roman" w:cs="Times New Roman"/>
          <w:b/>
          <w:sz w:val="18"/>
          <w:szCs w:val="18"/>
        </w:rPr>
        <w:t xml:space="preserve"> @ 10am</w:t>
      </w:r>
    </w:p>
    <w:sectPr xmlns:w="http://schemas.openxmlformats.org/wordprocessingml/2006/main" w:rsidR="00742FBA" w:rsidRPr="00DD0A3E" w:rsidSect="00510587">
      <w:pgSz w:w="11906" w:h="16838"/>
      <w:pgMar w:top="851" w:right="1440" w:bottom="567" w:left="1440" w:header="709" w:footer="709" w:gutter="0"/>
      <w:cols w:space="708"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:comments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91ECF0" w14:textId="77777777" w:rsidR="00A04A65" w:rsidRDefault="00A04A65" w:rsidP="00894C10">
      <w:pPr>
        <w:spacing w:after="0" w:line="240" w:lineRule="auto"/>
      </w:pPr>
      <w:r>
        <w:separator/>
      </w:r>
    </w:p>
  </w:endnote>
  <w:endnote w:type="continuationSeparator" w:id="0">
    <w:p w14:paraId="3B053B8A" w14:textId="77777777" w:rsidR="00A04A65" w:rsidRDefault="00A04A65" w:rsidP="00894C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DDAC73" w14:textId="77777777" w:rsidR="00A04A65" w:rsidRDefault="00A04A65" w:rsidP="00894C10">
      <w:pPr>
        <w:spacing w:after="0" w:line="240" w:lineRule="auto"/>
      </w:pPr>
      <w:r>
        <w:separator/>
      </w:r>
    </w:p>
  </w:footnote>
  <w:footnote w:type="continuationSeparator" w:id="0">
    <w:p w14:paraId="1D300EFE" w14:textId="77777777" w:rsidR="00A04A65" w:rsidRDefault="00A04A65" w:rsidP="00894C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46037410">
    <w:multiLevelType w:val="hybridMultilevel"/>
    <w:lvl w:ilvl="0" w:tplc="56481398">
      <w:start w:val="1"/>
      <w:numFmt w:val="decimal"/>
      <w:lvlText w:val="%1."/>
      <w:lvlJc w:val="left"/>
      <w:pPr>
        <w:ind w:left="720" w:hanging="360"/>
      </w:pPr>
    </w:lvl>
    <w:lvl w:ilvl="1" w:tplc="56481398" w:tentative="1">
      <w:start w:val="1"/>
      <w:numFmt w:val="lowerLetter"/>
      <w:lvlText w:val="%2."/>
      <w:lvlJc w:val="left"/>
      <w:pPr>
        <w:ind w:left="1440" w:hanging="360"/>
      </w:pPr>
    </w:lvl>
    <w:lvl w:ilvl="2" w:tplc="56481398" w:tentative="1">
      <w:start w:val="1"/>
      <w:numFmt w:val="lowerRoman"/>
      <w:lvlText w:val="%3."/>
      <w:lvlJc w:val="right"/>
      <w:pPr>
        <w:ind w:left="2160" w:hanging="180"/>
      </w:pPr>
    </w:lvl>
    <w:lvl w:ilvl="3" w:tplc="56481398" w:tentative="1">
      <w:start w:val="1"/>
      <w:numFmt w:val="decimal"/>
      <w:lvlText w:val="%4."/>
      <w:lvlJc w:val="left"/>
      <w:pPr>
        <w:ind w:left="2880" w:hanging="360"/>
      </w:pPr>
    </w:lvl>
    <w:lvl w:ilvl="4" w:tplc="56481398" w:tentative="1">
      <w:start w:val="1"/>
      <w:numFmt w:val="lowerLetter"/>
      <w:lvlText w:val="%5."/>
      <w:lvlJc w:val="left"/>
      <w:pPr>
        <w:ind w:left="3600" w:hanging="360"/>
      </w:pPr>
    </w:lvl>
    <w:lvl w:ilvl="5" w:tplc="56481398" w:tentative="1">
      <w:start w:val="1"/>
      <w:numFmt w:val="lowerRoman"/>
      <w:lvlText w:val="%6."/>
      <w:lvlJc w:val="right"/>
      <w:pPr>
        <w:ind w:left="4320" w:hanging="180"/>
      </w:pPr>
    </w:lvl>
    <w:lvl w:ilvl="6" w:tplc="56481398" w:tentative="1">
      <w:start w:val="1"/>
      <w:numFmt w:val="decimal"/>
      <w:lvlText w:val="%7."/>
      <w:lvlJc w:val="left"/>
      <w:pPr>
        <w:ind w:left="5040" w:hanging="360"/>
      </w:pPr>
    </w:lvl>
    <w:lvl w:ilvl="7" w:tplc="56481398" w:tentative="1">
      <w:start w:val="1"/>
      <w:numFmt w:val="lowerLetter"/>
      <w:lvlText w:val="%8."/>
      <w:lvlJc w:val="left"/>
      <w:pPr>
        <w:ind w:left="5760" w:hanging="360"/>
      </w:pPr>
    </w:lvl>
    <w:lvl w:ilvl="8" w:tplc="5648139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037409">
    <w:multiLevelType w:val="hybridMultilevel"/>
    <w:lvl w:ilvl="0" w:tplc="12071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 w15:restartNumberingAfterBreak="0">
    <w:nsid w:val="06D133A3"/>
    <w:multiLevelType w:val="hybridMultilevel"/>
    <w:tmpl w:val="5FC2ED1A"/>
    <w:lvl w:ilvl="0" w:tplc="18090019">
      <w:start w:val="1"/>
      <w:numFmt w:val="lowerLetter"/>
      <w:lvlText w:val="%1."/>
      <w:lvlJc w:val="left"/>
      <w:pPr>
        <w:ind w:left="1786" w:hanging="360"/>
      </w:pPr>
    </w:lvl>
    <w:lvl w:ilvl="1" w:tplc="18090019" w:tentative="1">
      <w:start w:val="1"/>
      <w:numFmt w:val="lowerLetter"/>
      <w:lvlText w:val="%2."/>
      <w:lvlJc w:val="left"/>
      <w:pPr>
        <w:ind w:left="2506" w:hanging="360"/>
      </w:pPr>
    </w:lvl>
    <w:lvl w:ilvl="2" w:tplc="1809001B" w:tentative="1">
      <w:start w:val="1"/>
      <w:numFmt w:val="lowerRoman"/>
      <w:lvlText w:val="%3."/>
      <w:lvlJc w:val="right"/>
      <w:pPr>
        <w:ind w:left="3226" w:hanging="180"/>
      </w:pPr>
    </w:lvl>
    <w:lvl w:ilvl="3" w:tplc="1809000F" w:tentative="1">
      <w:start w:val="1"/>
      <w:numFmt w:val="decimal"/>
      <w:lvlText w:val="%4."/>
      <w:lvlJc w:val="left"/>
      <w:pPr>
        <w:ind w:left="3946" w:hanging="360"/>
      </w:pPr>
    </w:lvl>
    <w:lvl w:ilvl="4" w:tplc="18090019" w:tentative="1">
      <w:start w:val="1"/>
      <w:numFmt w:val="lowerLetter"/>
      <w:lvlText w:val="%5."/>
      <w:lvlJc w:val="left"/>
      <w:pPr>
        <w:ind w:left="4666" w:hanging="360"/>
      </w:pPr>
    </w:lvl>
    <w:lvl w:ilvl="5" w:tplc="1809001B" w:tentative="1">
      <w:start w:val="1"/>
      <w:numFmt w:val="lowerRoman"/>
      <w:lvlText w:val="%6."/>
      <w:lvlJc w:val="right"/>
      <w:pPr>
        <w:ind w:left="5386" w:hanging="180"/>
      </w:pPr>
    </w:lvl>
    <w:lvl w:ilvl="6" w:tplc="1809000F" w:tentative="1">
      <w:start w:val="1"/>
      <w:numFmt w:val="decimal"/>
      <w:lvlText w:val="%7."/>
      <w:lvlJc w:val="left"/>
      <w:pPr>
        <w:ind w:left="6106" w:hanging="360"/>
      </w:pPr>
    </w:lvl>
    <w:lvl w:ilvl="7" w:tplc="18090019" w:tentative="1">
      <w:start w:val="1"/>
      <w:numFmt w:val="lowerLetter"/>
      <w:lvlText w:val="%8."/>
      <w:lvlJc w:val="left"/>
      <w:pPr>
        <w:ind w:left="6826" w:hanging="360"/>
      </w:pPr>
    </w:lvl>
    <w:lvl w:ilvl="8" w:tplc="1809001B" w:tentative="1">
      <w:start w:val="1"/>
      <w:numFmt w:val="lowerRoman"/>
      <w:lvlText w:val="%9."/>
      <w:lvlJc w:val="right"/>
      <w:pPr>
        <w:ind w:left="7546" w:hanging="180"/>
      </w:pPr>
    </w:lvl>
  </w:abstractNum>
  <w:abstractNum w:abstractNumId="1" w15:restartNumberingAfterBreak="0">
    <w:nsid w:val="07AC7F13"/>
    <w:multiLevelType w:val="hybridMultilevel"/>
    <w:tmpl w:val="97A89722"/>
    <w:lvl w:ilvl="0" w:tplc="18090001">
      <w:start w:val="1"/>
      <w:numFmt w:val="bullet"/>
      <w:lvlText w:val=""/>
      <w:lvlJc w:val="left"/>
      <w:pPr>
        <w:ind w:left="1462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2182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902" w:hanging="360"/>
      </w:pPr>
      <w:rPr>
        <w:rFonts w:ascii="Wingdings" w:hAnsi="Wingdings" w:hint="default"/>
      </w:rPr>
    </w:lvl>
    <w:lvl w:ilvl="3" w:tplc="18090001">
      <w:start w:val="1"/>
      <w:numFmt w:val="bullet"/>
      <w:lvlText w:val=""/>
      <w:lvlJc w:val="left"/>
      <w:pPr>
        <w:ind w:left="3622" w:hanging="360"/>
      </w:pPr>
      <w:rPr>
        <w:rFonts w:ascii="Symbol" w:hAnsi="Symbol" w:hint="default"/>
      </w:rPr>
    </w:lvl>
    <w:lvl w:ilvl="4" w:tplc="18090003">
      <w:start w:val="1"/>
      <w:numFmt w:val="bullet"/>
      <w:lvlText w:val="o"/>
      <w:lvlJc w:val="left"/>
      <w:pPr>
        <w:ind w:left="4342" w:hanging="360"/>
      </w:pPr>
      <w:rPr>
        <w:rFonts w:ascii="Courier New" w:hAnsi="Courier New" w:cs="Courier New" w:hint="default"/>
      </w:rPr>
    </w:lvl>
    <w:lvl w:ilvl="5" w:tplc="18090005">
      <w:start w:val="1"/>
      <w:numFmt w:val="bullet"/>
      <w:lvlText w:val=""/>
      <w:lvlJc w:val="left"/>
      <w:pPr>
        <w:ind w:left="5062" w:hanging="360"/>
      </w:pPr>
      <w:rPr>
        <w:rFonts w:ascii="Wingdings" w:hAnsi="Wingdings" w:hint="default"/>
      </w:rPr>
    </w:lvl>
    <w:lvl w:ilvl="6" w:tplc="18090001">
      <w:start w:val="1"/>
      <w:numFmt w:val="bullet"/>
      <w:lvlText w:val=""/>
      <w:lvlJc w:val="left"/>
      <w:pPr>
        <w:ind w:left="5782" w:hanging="360"/>
      </w:pPr>
      <w:rPr>
        <w:rFonts w:ascii="Symbol" w:hAnsi="Symbol" w:hint="default"/>
      </w:rPr>
    </w:lvl>
    <w:lvl w:ilvl="7" w:tplc="18090003">
      <w:start w:val="1"/>
      <w:numFmt w:val="bullet"/>
      <w:lvlText w:val="o"/>
      <w:lvlJc w:val="left"/>
      <w:pPr>
        <w:ind w:left="6502" w:hanging="360"/>
      </w:pPr>
      <w:rPr>
        <w:rFonts w:ascii="Courier New" w:hAnsi="Courier New" w:cs="Courier New" w:hint="default"/>
      </w:rPr>
    </w:lvl>
    <w:lvl w:ilvl="8" w:tplc="18090005">
      <w:start w:val="1"/>
      <w:numFmt w:val="bullet"/>
      <w:lvlText w:val=""/>
      <w:lvlJc w:val="left"/>
      <w:pPr>
        <w:ind w:left="7222" w:hanging="360"/>
      </w:pPr>
      <w:rPr>
        <w:rFonts w:ascii="Wingdings" w:hAnsi="Wingdings" w:hint="default"/>
      </w:rPr>
    </w:lvl>
  </w:abstractNum>
  <w:abstractNum w:abstractNumId="2" w15:restartNumberingAfterBreak="0">
    <w:nsid w:val="098B45F0"/>
    <w:multiLevelType w:val="hybridMultilevel"/>
    <w:tmpl w:val="9E62B58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966B19"/>
    <w:multiLevelType w:val="hybridMultilevel"/>
    <w:tmpl w:val="A4A023E0"/>
    <w:lvl w:ilvl="0" w:tplc="18090019">
      <w:start w:val="1"/>
      <w:numFmt w:val="lowerLetter"/>
      <w:lvlText w:val="%1."/>
      <w:lvlJc w:val="left"/>
      <w:pPr>
        <w:ind w:left="1440" w:hanging="360"/>
      </w:pPr>
    </w:lvl>
    <w:lvl w:ilvl="1" w:tplc="18090019" w:tentative="1">
      <w:start w:val="1"/>
      <w:numFmt w:val="lowerLetter"/>
      <w:lvlText w:val="%2."/>
      <w:lvlJc w:val="left"/>
      <w:pPr>
        <w:ind w:left="2160" w:hanging="360"/>
      </w:pPr>
    </w:lvl>
    <w:lvl w:ilvl="2" w:tplc="1809001B" w:tentative="1">
      <w:start w:val="1"/>
      <w:numFmt w:val="lowerRoman"/>
      <w:lvlText w:val="%3."/>
      <w:lvlJc w:val="right"/>
      <w:pPr>
        <w:ind w:left="2880" w:hanging="180"/>
      </w:pPr>
    </w:lvl>
    <w:lvl w:ilvl="3" w:tplc="1809000F" w:tentative="1">
      <w:start w:val="1"/>
      <w:numFmt w:val="decimal"/>
      <w:lvlText w:val="%4."/>
      <w:lvlJc w:val="left"/>
      <w:pPr>
        <w:ind w:left="3600" w:hanging="360"/>
      </w:pPr>
    </w:lvl>
    <w:lvl w:ilvl="4" w:tplc="18090019" w:tentative="1">
      <w:start w:val="1"/>
      <w:numFmt w:val="lowerLetter"/>
      <w:lvlText w:val="%5."/>
      <w:lvlJc w:val="left"/>
      <w:pPr>
        <w:ind w:left="4320" w:hanging="360"/>
      </w:pPr>
    </w:lvl>
    <w:lvl w:ilvl="5" w:tplc="1809001B" w:tentative="1">
      <w:start w:val="1"/>
      <w:numFmt w:val="lowerRoman"/>
      <w:lvlText w:val="%6."/>
      <w:lvlJc w:val="right"/>
      <w:pPr>
        <w:ind w:left="5040" w:hanging="180"/>
      </w:pPr>
    </w:lvl>
    <w:lvl w:ilvl="6" w:tplc="1809000F" w:tentative="1">
      <w:start w:val="1"/>
      <w:numFmt w:val="decimal"/>
      <w:lvlText w:val="%7."/>
      <w:lvlJc w:val="left"/>
      <w:pPr>
        <w:ind w:left="5760" w:hanging="360"/>
      </w:pPr>
    </w:lvl>
    <w:lvl w:ilvl="7" w:tplc="18090019" w:tentative="1">
      <w:start w:val="1"/>
      <w:numFmt w:val="lowerLetter"/>
      <w:lvlText w:val="%8."/>
      <w:lvlJc w:val="left"/>
      <w:pPr>
        <w:ind w:left="6480" w:hanging="360"/>
      </w:pPr>
    </w:lvl>
    <w:lvl w:ilvl="8" w:tplc="1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D6468CA"/>
    <w:multiLevelType w:val="hybridMultilevel"/>
    <w:tmpl w:val="2FB80B14"/>
    <w:lvl w:ilvl="0" w:tplc="C8E6DDF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>
      <w:start w:val="1"/>
      <w:numFmt w:val="lowerRoman"/>
      <w:lvlText w:val="%3."/>
      <w:lvlJc w:val="right"/>
      <w:pPr>
        <w:ind w:left="2160" w:hanging="180"/>
      </w:pPr>
    </w:lvl>
    <w:lvl w:ilvl="3" w:tplc="1809000F">
      <w:start w:val="1"/>
      <w:numFmt w:val="decimal"/>
      <w:lvlText w:val="%4."/>
      <w:lvlJc w:val="left"/>
      <w:pPr>
        <w:ind w:left="2880" w:hanging="360"/>
      </w:pPr>
    </w:lvl>
    <w:lvl w:ilvl="4" w:tplc="18090019">
      <w:start w:val="1"/>
      <w:numFmt w:val="lowerLetter"/>
      <w:lvlText w:val="%5."/>
      <w:lvlJc w:val="left"/>
      <w:pPr>
        <w:ind w:left="3600" w:hanging="360"/>
      </w:pPr>
    </w:lvl>
    <w:lvl w:ilvl="5" w:tplc="1809001B">
      <w:start w:val="1"/>
      <w:numFmt w:val="lowerRoman"/>
      <w:lvlText w:val="%6."/>
      <w:lvlJc w:val="right"/>
      <w:pPr>
        <w:ind w:left="4320" w:hanging="180"/>
      </w:pPr>
    </w:lvl>
    <w:lvl w:ilvl="6" w:tplc="1809000F">
      <w:start w:val="1"/>
      <w:numFmt w:val="decimal"/>
      <w:lvlText w:val="%7."/>
      <w:lvlJc w:val="left"/>
      <w:pPr>
        <w:ind w:left="5040" w:hanging="360"/>
      </w:pPr>
    </w:lvl>
    <w:lvl w:ilvl="7" w:tplc="18090019">
      <w:start w:val="1"/>
      <w:numFmt w:val="lowerLetter"/>
      <w:lvlText w:val="%8."/>
      <w:lvlJc w:val="left"/>
      <w:pPr>
        <w:ind w:left="5760" w:hanging="360"/>
      </w:pPr>
    </w:lvl>
    <w:lvl w:ilvl="8" w:tplc="18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A53F5F"/>
    <w:multiLevelType w:val="hybridMultilevel"/>
    <w:tmpl w:val="BBF43242"/>
    <w:lvl w:ilvl="0" w:tplc="18090019">
      <w:start w:val="1"/>
      <w:numFmt w:val="lowerLetter"/>
      <w:lvlText w:val="%1."/>
      <w:lvlJc w:val="left"/>
      <w:pPr>
        <w:ind w:left="1440" w:hanging="360"/>
      </w:pPr>
    </w:lvl>
    <w:lvl w:ilvl="1" w:tplc="18090019" w:tentative="1">
      <w:start w:val="1"/>
      <w:numFmt w:val="lowerLetter"/>
      <w:lvlText w:val="%2."/>
      <w:lvlJc w:val="left"/>
      <w:pPr>
        <w:ind w:left="2160" w:hanging="360"/>
      </w:pPr>
    </w:lvl>
    <w:lvl w:ilvl="2" w:tplc="1809001B" w:tentative="1">
      <w:start w:val="1"/>
      <w:numFmt w:val="lowerRoman"/>
      <w:lvlText w:val="%3."/>
      <w:lvlJc w:val="right"/>
      <w:pPr>
        <w:ind w:left="2880" w:hanging="180"/>
      </w:pPr>
    </w:lvl>
    <w:lvl w:ilvl="3" w:tplc="1809000F" w:tentative="1">
      <w:start w:val="1"/>
      <w:numFmt w:val="decimal"/>
      <w:lvlText w:val="%4."/>
      <w:lvlJc w:val="left"/>
      <w:pPr>
        <w:ind w:left="3600" w:hanging="360"/>
      </w:pPr>
    </w:lvl>
    <w:lvl w:ilvl="4" w:tplc="18090019" w:tentative="1">
      <w:start w:val="1"/>
      <w:numFmt w:val="lowerLetter"/>
      <w:lvlText w:val="%5."/>
      <w:lvlJc w:val="left"/>
      <w:pPr>
        <w:ind w:left="4320" w:hanging="360"/>
      </w:pPr>
    </w:lvl>
    <w:lvl w:ilvl="5" w:tplc="1809001B" w:tentative="1">
      <w:start w:val="1"/>
      <w:numFmt w:val="lowerRoman"/>
      <w:lvlText w:val="%6."/>
      <w:lvlJc w:val="right"/>
      <w:pPr>
        <w:ind w:left="5040" w:hanging="180"/>
      </w:pPr>
    </w:lvl>
    <w:lvl w:ilvl="6" w:tplc="1809000F" w:tentative="1">
      <w:start w:val="1"/>
      <w:numFmt w:val="decimal"/>
      <w:lvlText w:val="%7."/>
      <w:lvlJc w:val="left"/>
      <w:pPr>
        <w:ind w:left="5760" w:hanging="360"/>
      </w:pPr>
    </w:lvl>
    <w:lvl w:ilvl="7" w:tplc="18090019" w:tentative="1">
      <w:start w:val="1"/>
      <w:numFmt w:val="lowerLetter"/>
      <w:lvlText w:val="%8."/>
      <w:lvlJc w:val="left"/>
      <w:pPr>
        <w:ind w:left="6480" w:hanging="360"/>
      </w:pPr>
    </w:lvl>
    <w:lvl w:ilvl="8" w:tplc="1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B5B1A39"/>
    <w:multiLevelType w:val="hybridMultilevel"/>
    <w:tmpl w:val="AB323666"/>
    <w:lvl w:ilvl="0" w:tplc="18090017">
      <w:start w:val="1"/>
      <w:numFmt w:val="lowerLetter"/>
      <w:lvlText w:val="%1)"/>
      <w:lvlJc w:val="left"/>
      <w:pPr>
        <w:ind w:left="1426" w:hanging="360"/>
      </w:pPr>
      <w:rPr>
        <w:rFonts w:hint="default"/>
        <w:b w:val="0"/>
        <w:color w:val="000000" w:themeColor="text1"/>
      </w:rPr>
    </w:lvl>
    <w:lvl w:ilvl="1" w:tplc="18090001">
      <w:start w:val="1"/>
      <w:numFmt w:val="bullet"/>
      <w:lvlText w:val=""/>
      <w:lvlJc w:val="left"/>
      <w:pPr>
        <w:ind w:left="1655" w:hanging="360"/>
      </w:pPr>
      <w:rPr>
        <w:rFonts w:ascii="Symbol" w:hAnsi="Symbol" w:hint="default"/>
      </w:rPr>
    </w:lvl>
    <w:lvl w:ilvl="2" w:tplc="1809001B">
      <w:start w:val="1"/>
      <w:numFmt w:val="lowerRoman"/>
      <w:lvlText w:val="%3."/>
      <w:lvlJc w:val="right"/>
      <w:pPr>
        <w:ind w:left="2375" w:hanging="180"/>
      </w:pPr>
    </w:lvl>
    <w:lvl w:ilvl="3" w:tplc="1809000F" w:tentative="1">
      <w:start w:val="1"/>
      <w:numFmt w:val="decimal"/>
      <w:lvlText w:val="%4."/>
      <w:lvlJc w:val="left"/>
      <w:pPr>
        <w:ind w:left="3095" w:hanging="360"/>
      </w:pPr>
    </w:lvl>
    <w:lvl w:ilvl="4" w:tplc="18090019" w:tentative="1">
      <w:start w:val="1"/>
      <w:numFmt w:val="lowerLetter"/>
      <w:lvlText w:val="%5."/>
      <w:lvlJc w:val="left"/>
      <w:pPr>
        <w:ind w:left="3815" w:hanging="360"/>
      </w:pPr>
    </w:lvl>
    <w:lvl w:ilvl="5" w:tplc="1809001B" w:tentative="1">
      <w:start w:val="1"/>
      <w:numFmt w:val="lowerRoman"/>
      <w:lvlText w:val="%6."/>
      <w:lvlJc w:val="right"/>
      <w:pPr>
        <w:ind w:left="4535" w:hanging="180"/>
      </w:pPr>
    </w:lvl>
    <w:lvl w:ilvl="6" w:tplc="1809000F" w:tentative="1">
      <w:start w:val="1"/>
      <w:numFmt w:val="decimal"/>
      <w:lvlText w:val="%7."/>
      <w:lvlJc w:val="left"/>
      <w:pPr>
        <w:ind w:left="5255" w:hanging="360"/>
      </w:pPr>
    </w:lvl>
    <w:lvl w:ilvl="7" w:tplc="18090019" w:tentative="1">
      <w:start w:val="1"/>
      <w:numFmt w:val="lowerLetter"/>
      <w:lvlText w:val="%8."/>
      <w:lvlJc w:val="left"/>
      <w:pPr>
        <w:ind w:left="5975" w:hanging="360"/>
      </w:pPr>
    </w:lvl>
    <w:lvl w:ilvl="8" w:tplc="1809001B" w:tentative="1">
      <w:start w:val="1"/>
      <w:numFmt w:val="lowerRoman"/>
      <w:lvlText w:val="%9."/>
      <w:lvlJc w:val="right"/>
      <w:pPr>
        <w:ind w:left="6695" w:hanging="180"/>
      </w:pPr>
    </w:lvl>
  </w:abstractNum>
  <w:abstractNum w:abstractNumId="7" w15:restartNumberingAfterBreak="0">
    <w:nsid w:val="1C6B59CE"/>
    <w:multiLevelType w:val="hybridMultilevel"/>
    <w:tmpl w:val="EDA2297E"/>
    <w:lvl w:ilvl="0" w:tplc="18090017">
      <w:start w:val="1"/>
      <w:numFmt w:val="lowerLetter"/>
      <w:lvlText w:val="%1)"/>
      <w:lvlJc w:val="left"/>
      <w:pPr>
        <w:ind w:left="1426" w:hanging="360"/>
      </w:pPr>
      <w:rPr>
        <w:rFonts w:hint="default"/>
        <w:b w:val="0"/>
        <w:color w:val="000000" w:themeColor="text1"/>
      </w:rPr>
    </w:lvl>
    <w:lvl w:ilvl="1" w:tplc="18090001">
      <w:start w:val="1"/>
      <w:numFmt w:val="bullet"/>
      <w:lvlText w:val=""/>
      <w:lvlJc w:val="left"/>
      <w:pPr>
        <w:ind w:left="1655" w:hanging="360"/>
      </w:pPr>
      <w:rPr>
        <w:rFonts w:ascii="Symbol" w:hAnsi="Symbol" w:hint="default"/>
      </w:rPr>
    </w:lvl>
    <w:lvl w:ilvl="2" w:tplc="1809001B">
      <w:start w:val="1"/>
      <w:numFmt w:val="lowerRoman"/>
      <w:lvlText w:val="%3."/>
      <w:lvlJc w:val="right"/>
      <w:pPr>
        <w:ind w:left="2375" w:hanging="180"/>
      </w:pPr>
    </w:lvl>
    <w:lvl w:ilvl="3" w:tplc="1809000F" w:tentative="1">
      <w:start w:val="1"/>
      <w:numFmt w:val="decimal"/>
      <w:lvlText w:val="%4."/>
      <w:lvlJc w:val="left"/>
      <w:pPr>
        <w:ind w:left="3095" w:hanging="360"/>
      </w:pPr>
    </w:lvl>
    <w:lvl w:ilvl="4" w:tplc="18090019" w:tentative="1">
      <w:start w:val="1"/>
      <w:numFmt w:val="lowerLetter"/>
      <w:lvlText w:val="%5."/>
      <w:lvlJc w:val="left"/>
      <w:pPr>
        <w:ind w:left="3815" w:hanging="360"/>
      </w:pPr>
    </w:lvl>
    <w:lvl w:ilvl="5" w:tplc="1809001B" w:tentative="1">
      <w:start w:val="1"/>
      <w:numFmt w:val="lowerRoman"/>
      <w:lvlText w:val="%6."/>
      <w:lvlJc w:val="right"/>
      <w:pPr>
        <w:ind w:left="4535" w:hanging="180"/>
      </w:pPr>
    </w:lvl>
    <w:lvl w:ilvl="6" w:tplc="1809000F" w:tentative="1">
      <w:start w:val="1"/>
      <w:numFmt w:val="decimal"/>
      <w:lvlText w:val="%7."/>
      <w:lvlJc w:val="left"/>
      <w:pPr>
        <w:ind w:left="5255" w:hanging="360"/>
      </w:pPr>
    </w:lvl>
    <w:lvl w:ilvl="7" w:tplc="18090019" w:tentative="1">
      <w:start w:val="1"/>
      <w:numFmt w:val="lowerLetter"/>
      <w:lvlText w:val="%8."/>
      <w:lvlJc w:val="left"/>
      <w:pPr>
        <w:ind w:left="5975" w:hanging="360"/>
      </w:pPr>
    </w:lvl>
    <w:lvl w:ilvl="8" w:tplc="1809001B" w:tentative="1">
      <w:start w:val="1"/>
      <w:numFmt w:val="lowerRoman"/>
      <w:lvlText w:val="%9."/>
      <w:lvlJc w:val="right"/>
      <w:pPr>
        <w:ind w:left="6695" w:hanging="180"/>
      </w:pPr>
    </w:lvl>
  </w:abstractNum>
  <w:abstractNum w:abstractNumId="8" w15:restartNumberingAfterBreak="0">
    <w:nsid w:val="1D1B4106"/>
    <w:multiLevelType w:val="hybridMultilevel"/>
    <w:tmpl w:val="80666D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1F5878"/>
    <w:multiLevelType w:val="hybridMultilevel"/>
    <w:tmpl w:val="6046CC08"/>
    <w:lvl w:ilvl="0" w:tplc="18090017">
      <w:start w:val="1"/>
      <w:numFmt w:val="lowerLetter"/>
      <w:lvlText w:val="%1)"/>
      <w:lvlJc w:val="left"/>
      <w:pPr>
        <w:ind w:left="1666" w:hanging="360"/>
      </w:pPr>
    </w:lvl>
    <w:lvl w:ilvl="1" w:tplc="18090019">
      <w:start w:val="1"/>
      <w:numFmt w:val="lowerLetter"/>
      <w:lvlText w:val="%2."/>
      <w:lvlJc w:val="left"/>
      <w:pPr>
        <w:ind w:left="2386" w:hanging="360"/>
      </w:pPr>
    </w:lvl>
    <w:lvl w:ilvl="2" w:tplc="1809001B" w:tentative="1">
      <w:start w:val="1"/>
      <w:numFmt w:val="lowerRoman"/>
      <w:lvlText w:val="%3."/>
      <w:lvlJc w:val="right"/>
      <w:pPr>
        <w:ind w:left="3106" w:hanging="180"/>
      </w:pPr>
    </w:lvl>
    <w:lvl w:ilvl="3" w:tplc="1809000F" w:tentative="1">
      <w:start w:val="1"/>
      <w:numFmt w:val="decimal"/>
      <w:lvlText w:val="%4."/>
      <w:lvlJc w:val="left"/>
      <w:pPr>
        <w:ind w:left="3826" w:hanging="360"/>
      </w:pPr>
    </w:lvl>
    <w:lvl w:ilvl="4" w:tplc="18090019" w:tentative="1">
      <w:start w:val="1"/>
      <w:numFmt w:val="lowerLetter"/>
      <w:lvlText w:val="%5."/>
      <w:lvlJc w:val="left"/>
      <w:pPr>
        <w:ind w:left="4546" w:hanging="360"/>
      </w:pPr>
    </w:lvl>
    <w:lvl w:ilvl="5" w:tplc="1809001B" w:tentative="1">
      <w:start w:val="1"/>
      <w:numFmt w:val="lowerRoman"/>
      <w:lvlText w:val="%6."/>
      <w:lvlJc w:val="right"/>
      <w:pPr>
        <w:ind w:left="5266" w:hanging="180"/>
      </w:pPr>
    </w:lvl>
    <w:lvl w:ilvl="6" w:tplc="1809000F" w:tentative="1">
      <w:start w:val="1"/>
      <w:numFmt w:val="decimal"/>
      <w:lvlText w:val="%7."/>
      <w:lvlJc w:val="left"/>
      <w:pPr>
        <w:ind w:left="5986" w:hanging="360"/>
      </w:pPr>
    </w:lvl>
    <w:lvl w:ilvl="7" w:tplc="18090019" w:tentative="1">
      <w:start w:val="1"/>
      <w:numFmt w:val="lowerLetter"/>
      <w:lvlText w:val="%8."/>
      <w:lvlJc w:val="left"/>
      <w:pPr>
        <w:ind w:left="6706" w:hanging="360"/>
      </w:pPr>
    </w:lvl>
    <w:lvl w:ilvl="8" w:tplc="1809001B" w:tentative="1">
      <w:start w:val="1"/>
      <w:numFmt w:val="lowerRoman"/>
      <w:lvlText w:val="%9."/>
      <w:lvlJc w:val="right"/>
      <w:pPr>
        <w:ind w:left="7426" w:hanging="180"/>
      </w:pPr>
    </w:lvl>
  </w:abstractNum>
  <w:abstractNum w:abstractNumId="10" w15:restartNumberingAfterBreak="0">
    <w:nsid w:val="21723A53"/>
    <w:multiLevelType w:val="hybridMultilevel"/>
    <w:tmpl w:val="A4A023E0"/>
    <w:lvl w:ilvl="0" w:tplc="18090019">
      <w:start w:val="1"/>
      <w:numFmt w:val="lowerLetter"/>
      <w:lvlText w:val="%1."/>
      <w:lvlJc w:val="left"/>
      <w:pPr>
        <w:ind w:left="1440" w:hanging="360"/>
      </w:pPr>
    </w:lvl>
    <w:lvl w:ilvl="1" w:tplc="18090019" w:tentative="1">
      <w:start w:val="1"/>
      <w:numFmt w:val="lowerLetter"/>
      <w:lvlText w:val="%2."/>
      <w:lvlJc w:val="left"/>
      <w:pPr>
        <w:ind w:left="2160" w:hanging="360"/>
      </w:pPr>
    </w:lvl>
    <w:lvl w:ilvl="2" w:tplc="1809001B" w:tentative="1">
      <w:start w:val="1"/>
      <w:numFmt w:val="lowerRoman"/>
      <w:lvlText w:val="%3."/>
      <w:lvlJc w:val="right"/>
      <w:pPr>
        <w:ind w:left="2880" w:hanging="180"/>
      </w:pPr>
    </w:lvl>
    <w:lvl w:ilvl="3" w:tplc="1809000F" w:tentative="1">
      <w:start w:val="1"/>
      <w:numFmt w:val="decimal"/>
      <w:lvlText w:val="%4."/>
      <w:lvlJc w:val="left"/>
      <w:pPr>
        <w:ind w:left="3600" w:hanging="360"/>
      </w:pPr>
    </w:lvl>
    <w:lvl w:ilvl="4" w:tplc="18090019" w:tentative="1">
      <w:start w:val="1"/>
      <w:numFmt w:val="lowerLetter"/>
      <w:lvlText w:val="%5."/>
      <w:lvlJc w:val="left"/>
      <w:pPr>
        <w:ind w:left="4320" w:hanging="360"/>
      </w:pPr>
    </w:lvl>
    <w:lvl w:ilvl="5" w:tplc="1809001B" w:tentative="1">
      <w:start w:val="1"/>
      <w:numFmt w:val="lowerRoman"/>
      <w:lvlText w:val="%6."/>
      <w:lvlJc w:val="right"/>
      <w:pPr>
        <w:ind w:left="5040" w:hanging="180"/>
      </w:pPr>
    </w:lvl>
    <w:lvl w:ilvl="6" w:tplc="1809000F" w:tentative="1">
      <w:start w:val="1"/>
      <w:numFmt w:val="decimal"/>
      <w:lvlText w:val="%7."/>
      <w:lvlJc w:val="left"/>
      <w:pPr>
        <w:ind w:left="5760" w:hanging="360"/>
      </w:pPr>
    </w:lvl>
    <w:lvl w:ilvl="7" w:tplc="18090019" w:tentative="1">
      <w:start w:val="1"/>
      <w:numFmt w:val="lowerLetter"/>
      <w:lvlText w:val="%8."/>
      <w:lvlJc w:val="left"/>
      <w:pPr>
        <w:ind w:left="6480" w:hanging="360"/>
      </w:pPr>
    </w:lvl>
    <w:lvl w:ilvl="8" w:tplc="1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3D43486"/>
    <w:multiLevelType w:val="hybridMultilevel"/>
    <w:tmpl w:val="8D322464"/>
    <w:lvl w:ilvl="0" w:tplc="D374C3B8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color w:val="000000" w:themeColor="text1"/>
      </w:rPr>
    </w:lvl>
    <w:lvl w:ilvl="1" w:tplc="18090001">
      <w:start w:val="1"/>
      <w:numFmt w:val="bullet"/>
      <w:lvlText w:val=""/>
      <w:lvlJc w:val="left"/>
      <w:pPr>
        <w:ind w:left="1309" w:hanging="360"/>
      </w:pPr>
      <w:rPr>
        <w:rFonts w:ascii="Symbol" w:hAnsi="Symbol" w:hint="default"/>
      </w:rPr>
    </w:lvl>
    <w:lvl w:ilvl="2" w:tplc="1809001B">
      <w:start w:val="1"/>
      <w:numFmt w:val="lowerRoman"/>
      <w:lvlText w:val="%3."/>
      <w:lvlJc w:val="right"/>
      <w:pPr>
        <w:ind w:left="2029" w:hanging="180"/>
      </w:pPr>
    </w:lvl>
    <w:lvl w:ilvl="3" w:tplc="1809000F" w:tentative="1">
      <w:start w:val="1"/>
      <w:numFmt w:val="decimal"/>
      <w:lvlText w:val="%4."/>
      <w:lvlJc w:val="left"/>
      <w:pPr>
        <w:ind w:left="2749" w:hanging="360"/>
      </w:pPr>
    </w:lvl>
    <w:lvl w:ilvl="4" w:tplc="18090019" w:tentative="1">
      <w:start w:val="1"/>
      <w:numFmt w:val="lowerLetter"/>
      <w:lvlText w:val="%5."/>
      <w:lvlJc w:val="left"/>
      <w:pPr>
        <w:ind w:left="3469" w:hanging="360"/>
      </w:pPr>
    </w:lvl>
    <w:lvl w:ilvl="5" w:tplc="1809001B" w:tentative="1">
      <w:start w:val="1"/>
      <w:numFmt w:val="lowerRoman"/>
      <w:lvlText w:val="%6."/>
      <w:lvlJc w:val="right"/>
      <w:pPr>
        <w:ind w:left="4189" w:hanging="180"/>
      </w:pPr>
    </w:lvl>
    <w:lvl w:ilvl="6" w:tplc="1809000F" w:tentative="1">
      <w:start w:val="1"/>
      <w:numFmt w:val="decimal"/>
      <w:lvlText w:val="%7."/>
      <w:lvlJc w:val="left"/>
      <w:pPr>
        <w:ind w:left="4909" w:hanging="360"/>
      </w:pPr>
    </w:lvl>
    <w:lvl w:ilvl="7" w:tplc="18090019" w:tentative="1">
      <w:start w:val="1"/>
      <w:numFmt w:val="lowerLetter"/>
      <w:lvlText w:val="%8."/>
      <w:lvlJc w:val="left"/>
      <w:pPr>
        <w:ind w:left="5629" w:hanging="360"/>
      </w:pPr>
    </w:lvl>
    <w:lvl w:ilvl="8" w:tplc="1809001B" w:tentative="1">
      <w:start w:val="1"/>
      <w:numFmt w:val="lowerRoman"/>
      <w:lvlText w:val="%9."/>
      <w:lvlJc w:val="right"/>
      <w:pPr>
        <w:ind w:left="6349" w:hanging="180"/>
      </w:pPr>
    </w:lvl>
  </w:abstractNum>
  <w:abstractNum w:abstractNumId="12" w15:restartNumberingAfterBreak="0">
    <w:nsid w:val="24D11000"/>
    <w:multiLevelType w:val="hybridMultilevel"/>
    <w:tmpl w:val="2530E47C"/>
    <w:lvl w:ilvl="0" w:tplc="1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58B0EE7"/>
    <w:multiLevelType w:val="hybridMultilevel"/>
    <w:tmpl w:val="C986B8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607D48"/>
    <w:multiLevelType w:val="hybridMultilevel"/>
    <w:tmpl w:val="12BC3BD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B5000C"/>
    <w:multiLevelType w:val="hybridMultilevel"/>
    <w:tmpl w:val="6B3AECF6"/>
    <w:lvl w:ilvl="0" w:tplc="D374C3B8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color w:val="000000" w:themeColor="text1"/>
      </w:rPr>
    </w:lvl>
    <w:lvl w:ilvl="1" w:tplc="18090001">
      <w:start w:val="1"/>
      <w:numFmt w:val="bullet"/>
      <w:lvlText w:val=""/>
      <w:lvlJc w:val="left"/>
      <w:pPr>
        <w:ind w:left="1309" w:hanging="360"/>
      </w:pPr>
      <w:rPr>
        <w:rFonts w:ascii="Symbol" w:hAnsi="Symbol" w:hint="default"/>
      </w:rPr>
    </w:lvl>
    <w:lvl w:ilvl="2" w:tplc="1809001B">
      <w:start w:val="1"/>
      <w:numFmt w:val="lowerRoman"/>
      <w:lvlText w:val="%3."/>
      <w:lvlJc w:val="right"/>
      <w:pPr>
        <w:ind w:left="2029" w:hanging="180"/>
      </w:pPr>
    </w:lvl>
    <w:lvl w:ilvl="3" w:tplc="1809000F" w:tentative="1">
      <w:start w:val="1"/>
      <w:numFmt w:val="decimal"/>
      <w:lvlText w:val="%4."/>
      <w:lvlJc w:val="left"/>
      <w:pPr>
        <w:ind w:left="2749" w:hanging="360"/>
      </w:pPr>
    </w:lvl>
    <w:lvl w:ilvl="4" w:tplc="18090019" w:tentative="1">
      <w:start w:val="1"/>
      <w:numFmt w:val="lowerLetter"/>
      <w:lvlText w:val="%5."/>
      <w:lvlJc w:val="left"/>
      <w:pPr>
        <w:ind w:left="3469" w:hanging="360"/>
      </w:pPr>
    </w:lvl>
    <w:lvl w:ilvl="5" w:tplc="1809001B" w:tentative="1">
      <w:start w:val="1"/>
      <w:numFmt w:val="lowerRoman"/>
      <w:lvlText w:val="%6."/>
      <w:lvlJc w:val="right"/>
      <w:pPr>
        <w:ind w:left="4189" w:hanging="180"/>
      </w:pPr>
    </w:lvl>
    <w:lvl w:ilvl="6" w:tplc="1809000F" w:tentative="1">
      <w:start w:val="1"/>
      <w:numFmt w:val="decimal"/>
      <w:lvlText w:val="%7."/>
      <w:lvlJc w:val="left"/>
      <w:pPr>
        <w:ind w:left="4909" w:hanging="360"/>
      </w:pPr>
    </w:lvl>
    <w:lvl w:ilvl="7" w:tplc="18090019" w:tentative="1">
      <w:start w:val="1"/>
      <w:numFmt w:val="lowerLetter"/>
      <w:lvlText w:val="%8."/>
      <w:lvlJc w:val="left"/>
      <w:pPr>
        <w:ind w:left="5629" w:hanging="360"/>
      </w:pPr>
    </w:lvl>
    <w:lvl w:ilvl="8" w:tplc="1809001B" w:tentative="1">
      <w:start w:val="1"/>
      <w:numFmt w:val="lowerRoman"/>
      <w:lvlText w:val="%9."/>
      <w:lvlJc w:val="right"/>
      <w:pPr>
        <w:ind w:left="6349" w:hanging="180"/>
      </w:pPr>
    </w:lvl>
  </w:abstractNum>
  <w:abstractNum w:abstractNumId="16" w15:restartNumberingAfterBreak="0">
    <w:nsid w:val="347E0798"/>
    <w:multiLevelType w:val="hybridMultilevel"/>
    <w:tmpl w:val="635C5C08"/>
    <w:lvl w:ilvl="0" w:tplc="D374C3B8">
      <w:start w:val="1"/>
      <w:numFmt w:val="decimal"/>
      <w:lvlText w:val="%1."/>
      <w:lvlJc w:val="left"/>
      <w:pPr>
        <w:ind w:left="1437" w:hanging="360"/>
      </w:pPr>
      <w:rPr>
        <w:rFonts w:hint="default"/>
        <w:b w:val="0"/>
        <w:color w:val="000000" w:themeColor="text1"/>
      </w:rPr>
    </w:lvl>
    <w:lvl w:ilvl="1" w:tplc="18090017">
      <w:start w:val="1"/>
      <w:numFmt w:val="lowerLetter"/>
      <w:lvlText w:val="%2)"/>
      <w:lvlJc w:val="left"/>
      <w:pPr>
        <w:ind w:left="1666" w:hanging="360"/>
      </w:pPr>
      <w:rPr>
        <w:rFonts w:hint="default"/>
      </w:rPr>
    </w:lvl>
    <w:lvl w:ilvl="2" w:tplc="1809001B">
      <w:start w:val="1"/>
      <w:numFmt w:val="lowerRoman"/>
      <w:lvlText w:val="%3."/>
      <w:lvlJc w:val="right"/>
      <w:pPr>
        <w:ind w:left="2386" w:hanging="180"/>
      </w:pPr>
    </w:lvl>
    <w:lvl w:ilvl="3" w:tplc="1809000F" w:tentative="1">
      <w:start w:val="1"/>
      <w:numFmt w:val="decimal"/>
      <w:lvlText w:val="%4."/>
      <w:lvlJc w:val="left"/>
      <w:pPr>
        <w:ind w:left="3106" w:hanging="360"/>
      </w:pPr>
    </w:lvl>
    <w:lvl w:ilvl="4" w:tplc="18090019" w:tentative="1">
      <w:start w:val="1"/>
      <w:numFmt w:val="lowerLetter"/>
      <w:lvlText w:val="%5."/>
      <w:lvlJc w:val="left"/>
      <w:pPr>
        <w:ind w:left="3826" w:hanging="360"/>
      </w:pPr>
    </w:lvl>
    <w:lvl w:ilvl="5" w:tplc="1809001B" w:tentative="1">
      <w:start w:val="1"/>
      <w:numFmt w:val="lowerRoman"/>
      <w:lvlText w:val="%6."/>
      <w:lvlJc w:val="right"/>
      <w:pPr>
        <w:ind w:left="4546" w:hanging="180"/>
      </w:pPr>
    </w:lvl>
    <w:lvl w:ilvl="6" w:tplc="1809000F" w:tentative="1">
      <w:start w:val="1"/>
      <w:numFmt w:val="decimal"/>
      <w:lvlText w:val="%7."/>
      <w:lvlJc w:val="left"/>
      <w:pPr>
        <w:ind w:left="5266" w:hanging="360"/>
      </w:pPr>
    </w:lvl>
    <w:lvl w:ilvl="7" w:tplc="18090019" w:tentative="1">
      <w:start w:val="1"/>
      <w:numFmt w:val="lowerLetter"/>
      <w:lvlText w:val="%8."/>
      <w:lvlJc w:val="left"/>
      <w:pPr>
        <w:ind w:left="5986" w:hanging="360"/>
      </w:pPr>
    </w:lvl>
    <w:lvl w:ilvl="8" w:tplc="1809001B" w:tentative="1">
      <w:start w:val="1"/>
      <w:numFmt w:val="lowerRoman"/>
      <w:lvlText w:val="%9."/>
      <w:lvlJc w:val="right"/>
      <w:pPr>
        <w:ind w:left="6706" w:hanging="180"/>
      </w:pPr>
    </w:lvl>
  </w:abstractNum>
  <w:abstractNum w:abstractNumId="17" w15:restartNumberingAfterBreak="0">
    <w:nsid w:val="3D0767F3"/>
    <w:multiLevelType w:val="hybridMultilevel"/>
    <w:tmpl w:val="502861AC"/>
    <w:lvl w:ilvl="0" w:tplc="18090017">
      <w:start w:val="1"/>
      <w:numFmt w:val="lowerLetter"/>
      <w:lvlText w:val="%1)"/>
      <w:lvlJc w:val="left"/>
      <w:pPr>
        <w:ind w:left="1440" w:hanging="360"/>
      </w:pPr>
    </w:lvl>
    <w:lvl w:ilvl="1" w:tplc="18090019" w:tentative="1">
      <w:start w:val="1"/>
      <w:numFmt w:val="lowerLetter"/>
      <w:lvlText w:val="%2."/>
      <w:lvlJc w:val="left"/>
      <w:pPr>
        <w:ind w:left="2160" w:hanging="360"/>
      </w:pPr>
    </w:lvl>
    <w:lvl w:ilvl="2" w:tplc="1809001B" w:tentative="1">
      <w:start w:val="1"/>
      <w:numFmt w:val="lowerRoman"/>
      <w:lvlText w:val="%3."/>
      <w:lvlJc w:val="right"/>
      <w:pPr>
        <w:ind w:left="2880" w:hanging="180"/>
      </w:pPr>
    </w:lvl>
    <w:lvl w:ilvl="3" w:tplc="1809000F" w:tentative="1">
      <w:start w:val="1"/>
      <w:numFmt w:val="decimal"/>
      <w:lvlText w:val="%4."/>
      <w:lvlJc w:val="left"/>
      <w:pPr>
        <w:ind w:left="3600" w:hanging="360"/>
      </w:pPr>
    </w:lvl>
    <w:lvl w:ilvl="4" w:tplc="18090019" w:tentative="1">
      <w:start w:val="1"/>
      <w:numFmt w:val="lowerLetter"/>
      <w:lvlText w:val="%5."/>
      <w:lvlJc w:val="left"/>
      <w:pPr>
        <w:ind w:left="4320" w:hanging="360"/>
      </w:pPr>
    </w:lvl>
    <w:lvl w:ilvl="5" w:tplc="1809001B" w:tentative="1">
      <w:start w:val="1"/>
      <w:numFmt w:val="lowerRoman"/>
      <w:lvlText w:val="%6."/>
      <w:lvlJc w:val="right"/>
      <w:pPr>
        <w:ind w:left="5040" w:hanging="180"/>
      </w:pPr>
    </w:lvl>
    <w:lvl w:ilvl="6" w:tplc="1809000F" w:tentative="1">
      <w:start w:val="1"/>
      <w:numFmt w:val="decimal"/>
      <w:lvlText w:val="%7."/>
      <w:lvlJc w:val="left"/>
      <w:pPr>
        <w:ind w:left="5760" w:hanging="360"/>
      </w:pPr>
    </w:lvl>
    <w:lvl w:ilvl="7" w:tplc="18090019" w:tentative="1">
      <w:start w:val="1"/>
      <w:numFmt w:val="lowerLetter"/>
      <w:lvlText w:val="%8."/>
      <w:lvlJc w:val="left"/>
      <w:pPr>
        <w:ind w:left="6480" w:hanging="360"/>
      </w:pPr>
    </w:lvl>
    <w:lvl w:ilvl="8" w:tplc="1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46C54716"/>
    <w:multiLevelType w:val="hybridMultilevel"/>
    <w:tmpl w:val="BC94239E"/>
    <w:lvl w:ilvl="0" w:tplc="18090013">
      <w:start w:val="1"/>
      <w:numFmt w:val="upperRoman"/>
      <w:lvlText w:val="%1."/>
      <w:lvlJc w:val="right"/>
      <w:pPr>
        <w:ind w:left="1426" w:hanging="360"/>
      </w:pPr>
      <w:rPr>
        <w:rFonts w:hint="default"/>
        <w:b w:val="0"/>
        <w:color w:val="000000" w:themeColor="text1"/>
      </w:rPr>
    </w:lvl>
    <w:lvl w:ilvl="1" w:tplc="18090001">
      <w:start w:val="1"/>
      <w:numFmt w:val="bullet"/>
      <w:lvlText w:val=""/>
      <w:lvlJc w:val="left"/>
      <w:pPr>
        <w:ind w:left="1655" w:hanging="360"/>
      </w:pPr>
      <w:rPr>
        <w:rFonts w:ascii="Symbol" w:hAnsi="Symbol" w:hint="default"/>
      </w:rPr>
    </w:lvl>
    <w:lvl w:ilvl="2" w:tplc="1809001B">
      <w:start w:val="1"/>
      <w:numFmt w:val="lowerRoman"/>
      <w:lvlText w:val="%3."/>
      <w:lvlJc w:val="right"/>
      <w:pPr>
        <w:ind w:left="2375" w:hanging="180"/>
      </w:pPr>
    </w:lvl>
    <w:lvl w:ilvl="3" w:tplc="1809000F" w:tentative="1">
      <w:start w:val="1"/>
      <w:numFmt w:val="decimal"/>
      <w:lvlText w:val="%4."/>
      <w:lvlJc w:val="left"/>
      <w:pPr>
        <w:ind w:left="3095" w:hanging="360"/>
      </w:pPr>
    </w:lvl>
    <w:lvl w:ilvl="4" w:tplc="18090019" w:tentative="1">
      <w:start w:val="1"/>
      <w:numFmt w:val="lowerLetter"/>
      <w:lvlText w:val="%5."/>
      <w:lvlJc w:val="left"/>
      <w:pPr>
        <w:ind w:left="3815" w:hanging="360"/>
      </w:pPr>
    </w:lvl>
    <w:lvl w:ilvl="5" w:tplc="1809001B" w:tentative="1">
      <w:start w:val="1"/>
      <w:numFmt w:val="lowerRoman"/>
      <w:lvlText w:val="%6."/>
      <w:lvlJc w:val="right"/>
      <w:pPr>
        <w:ind w:left="4535" w:hanging="180"/>
      </w:pPr>
    </w:lvl>
    <w:lvl w:ilvl="6" w:tplc="1809000F" w:tentative="1">
      <w:start w:val="1"/>
      <w:numFmt w:val="decimal"/>
      <w:lvlText w:val="%7."/>
      <w:lvlJc w:val="left"/>
      <w:pPr>
        <w:ind w:left="5255" w:hanging="360"/>
      </w:pPr>
    </w:lvl>
    <w:lvl w:ilvl="7" w:tplc="18090019" w:tentative="1">
      <w:start w:val="1"/>
      <w:numFmt w:val="lowerLetter"/>
      <w:lvlText w:val="%8."/>
      <w:lvlJc w:val="left"/>
      <w:pPr>
        <w:ind w:left="5975" w:hanging="360"/>
      </w:pPr>
    </w:lvl>
    <w:lvl w:ilvl="8" w:tplc="1809001B" w:tentative="1">
      <w:start w:val="1"/>
      <w:numFmt w:val="lowerRoman"/>
      <w:lvlText w:val="%9."/>
      <w:lvlJc w:val="right"/>
      <w:pPr>
        <w:ind w:left="6695" w:hanging="180"/>
      </w:pPr>
    </w:lvl>
  </w:abstractNum>
  <w:abstractNum w:abstractNumId="19" w15:restartNumberingAfterBreak="0">
    <w:nsid w:val="4D74281E"/>
    <w:multiLevelType w:val="hybridMultilevel"/>
    <w:tmpl w:val="6638D060"/>
    <w:lvl w:ilvl="0" w:tplc="18090019">
      <w:start w:val="1"/>
      <w:numFmt w:val="lowerLetter"/>
      <w:lvlText w:val="%1."/>
      <w:lvlJc w:val="left"/>
      <w:pPr>
        <w:ind w:left="1440" w:hanging="360"/>
      </w:pPr>
    </w:lvl>
    <w:lvl w:ilvl="1" w:tplc="18090019" w:tentative="1">
      <w:start w:val="1"/>
      <w:numFmt w:val="lowerLetter"/>
      <w:lvlText w:val="%2."/>
      <w:lvlJc w:val="left"/>
      <w:pPr>
        <w:ind w:left="2160" w:hanging="360"/>
      </w:pPr>
    </w:lvl>
    <w:lvl w:ilvl="2" w:tplc="1809001B" w:tentative="1">
      <w:start w:val="1"/>
      <w:numFmt w:val="lowerRoman"/>
      <w:lvlText w:val="%3."/>
      <w:lvlJc w:val="right"/>
      <w:pPr>
        <w:ind w:left="2880" w:hanging="180"/>
      </w:pPr>
    </w:lvl>
    <w:lvl w:ilvl="3" w:tplc="1809000F" w:tentative="1">
      <w:start w:val="1"/>
      <w:numFmt w:val="decimal"/>
      <w:lvlText w:val="%4."/>
      <w:lvlJc w:val="left"/>
      <w:pPr>
        <w:ind w:left="3600" w:hanging="360"/>
      </w:pPr>
    </w:lvl>
    <w:lvl w:ilvl="4" w:tplc="18090019" w:tentative="1">
      <w:start w:val="1"/>
      <w:numFmt w:val="lowerLetter"/>
      <w:lvlText w:val="%5."/>
      <w:lvlJc w:val="left"/>
      <w:pPr>
        <w:ind w:left="4320" w:hanging="360"/>
      </w:pPr>
    </w:lvl>
    <w:lvl w:ilvl="5" w:tplc="1809001B" w:tentative="1">
      <w:start w:val="1"/>
      <w:numFmt w:val="lowerRoman"/>
      <w:lvlText w:val="%6."/>
      <w:lvlJc w:val="right"/>
      <w:pPr>
        <w:ind w:left="5040" w:hanging="180"/>
      </w:pPr>
    </w:lvl>
    <w:lvl w:ilvl="6" w:tplc="1809000F" w:tentative="1">
      <w:start w:val="1"/>
      <w:numFmt w:val="decimal"/>
      <w:lvlText w:val="%7."/>
      <w:lvlJc w:val="left"/>
      <w:pPr>
        <w:ind w:left="5760" w:hanging="360"/>
      </w:pPr>
    </w:lvl>
    <w:lvl w:ilvl="7" w:tplc="18090019" w:tentative="1">
      <w:start w:val="1"/>
      <w:numFmt w:val="lowerLetter"/>
      <w:lvlText w:val="%8."/>
      <w:lvlJc w:val="left"/>
      <w:pPr>
        <w:ind w:left="6480" w:hanging="360"/>
      </w:pPr>
    </w:lvl>
    <w:lvl w:ilvl="8" w:tplc="1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4FB35B21"/>
    <w:multiLevelType w:val="hybridMultilevel"/>
    <w:tmpl w:val="EDA2297E"/>
    <w:lvl w:ilvl="0" w:tplc="18090017">
      <w:start w:val="1"/>
      <w:numFmt w:val="lowerLetter"/>
      <w:lvlText w:val="%1)"/>
      <w:lvlJc w:val="left"/>
      <w:pPr>
        <w:ind w:left="1426" w:hanging="360"/>
      </w:pPr>
      <w:rPr>
        <w:rFonts w:hint="default"/>
        <w:b w:val="0"/>
        <w:color w:val="000000" w:themeColor="text1"/>
      </w:rPr>
    </w:lvl>
    <w:lvl w:ilvl="1" w:tplc="18090001">
      <w:start w:val="1"/>
      <w:numFmt w:val="bullet"/>
      <w:lvlText w:val=""/>
      <w:lvlJc w:val="left"/>
      <w:pPr>
        <w:ind w:left="1655" w:hanging="360"/>
      </w:pPr>
      <w:rPr>
        <w:rFonts w:ascii="Symbol" w:hAnsi="Symbol" w:hint="default"/>
      </w:rPr>
    </w:lvl>
    <w:lvl w:ilvl="2" w:tplc="1809001B">
      <w:start w:val="1"/>
      <w:numFmt w:val="lowerRoman"/>
      <w:lvlText w:val="%3."/>
      <w:lvlJc w:val="right"/>
      <w:pPr>
        <w:ind w:left="2375" w:hanging="180"/>
      </w:pPr>
    </w:lvl>
    <w:lvl w:ilvl="3" w:tplc="1809000F" w:tentative="1">
      <w:start w:val="1"/>
      <w:numFmt w:val="decimal"/>
      <w:lvlText w:val="%4."/>
      <w:lvlJc w:val="left"/>
      <w:pPr>
        <w:ind w:left="3095" w:hanging="360"/>
      </w:pPr>
    </w:lvl>
    <w:lvl w:ilvl="4" w:tplc="18090019" w:tentative="1">
      <w:start w:val="1"/>
      <w:numFmt w:val="lowerLetter"/>
      <w:lvlText w:val="%5."/>
      <w:lvlJc w:val="left"/>
      <w:pPr>
        <w:ind w:left="3815" w:hanging="360"/>
      </w:pPr>
    </w:lvl>
    <w:lvl w:ilvl="5" w:tplc="1809001B" w:tentative="1">
      <w:start w:val="1"/>
      <w:numFmt w:val="lowerRoman"/>
      <w:lvlText w:val="%6."/>
      <w:lvlJc w:val="right"/>
      <w:pPr>
        <w:ind w:left="4535" w:hanging="180"/>
      </w:pPr>
    </w:lvl>
    <w:lvl w:ilvl="6" w:tplc="1809000F" w:tentative="1">
      <w:start w:val="1"/>
      <w:numFmt w:val="decimal"/>
      <w:lvlText w:val="%7."/>
      <w:lvlJc w:val="left"/>
      <w:pPr>
        <w:ind w:left="5255" w:hanging="360"/>
      </w:pPr>
    </w:lvl>
    <w:lvl w:ilvl="7" w:tplc="18090019" w:tentative="1">
      <w:start w:val="1"/>
      <w:numFmt w:val="lowerLetter"/>
      <w:lvlText w:val="%8."/>
      <w:lvlJc w:val="left"/>
      <w:pPr>
        <w:ind w:left="5975" w:hanging="360"/>
      </w:pPr>
    </w:lvl>
    <w:lvl w:ilvl="8" w:tplc="1809001B" w:tentative="1">
      <w:start w:val="1"/>
      <w:numFmt w:val="lowerRoman"/>
      <w:lvlText w:val="%9."/>
      <w:lvlJc w:val="right"/>
      <w:pPr>
        <w:ind w:left="6695" w:hanging="180"/>
      </w:pPr>
    </w:lvl>
  </w:abstractNum>
  <w:abstractNum w:abstractNumId="21" w15:restartNumberingAfterBreak="0">
    <w:nsid w:val="50313C04"/>
    <w:multiLevelType w:val="hybridMultilevel"/>
    <w:tmpl w:val="58180538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55607D1"/>
    <w:multiLevelType w:val="hybridMultilevel"/>
    <w:tmpl w:val="92F6928E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81D2C2F"/>
    <w:multiLevelType w:val="hybridMultilevel"/>
    <w:tmpl w:val="730AAEA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B563F9D"/>
    <w:multiLevelType w:val="hybridMultilevel"/>
    <w:tmpl w:val="6638D060"/>
    <w:lvl w:ilvl="0" w:tplc="18090019">
      <w:start w:val="1"/>
      <w:numFmt w:val="lowerLetter"/>
      <w:lvlText w:val="%1."/>
      <w:lvlJc w:val="left"/>
      <w:pPr>
        <w:ind w:left="1440" w:hanging="360"/>
      </w:pPr>
    </w:lvl>
    <w:lvl w:ilvl="1" w:tplc="18090019" w:tentative="1">
      <w:start w:val="1"/>
      <w:numFmt w:val="lowerLetter"/>
      <w:lvlText w:val="%2."/>
      <w:lvlJc w:val="left"/>
      <w:pPr>
        <w:ind w:left="2160" w:hanging="360"/>
      </w:pPr>
    </w:lvl>
    <w:lvl w:ilvl="2" w:tplc="1809001B" w:tentative="1">
      <w:start w:val="1"/>
      <w:numFmt w:val="lowerRoman"/>
      <w:lvlText w:val="%3."/>
      <w:lvlJc w:val="right"/>
      <w:pPr>
        <w:ind w:left="2880" w:hanging="180"/>
      </w:pPr>
    </w:lvl>
    <w:lvl w:ilvl="3" w:tplc="1809000F" w:tentative="1">
      <w:start w:val="1"/>
      <w:numFmt w:val="decimal"/>
      <w:lvlText w:val="%4."/>
      <w:lvlJc w:val="left"/>
      <w:pPr>
        <w:ind w:left="3600" w:hanging="360"/>
      </w:pPr>
    </w:lvl>
    <w:lvl w:ilvl="4" w:tplc="18090019" w:tentative="1">
      <w:start w:val="1"/>
      <w:numFmt w:val="lowerLetter"/>
      <w:lvlText w:val="%5."/>
      <w:lvlJc w:val="left"/>
      <w:pPr>
        <w:ind w:left="4320" w:hanging="360"/>
      </w:pPr>
    </w:lvl>
    <w:lvl w:ilvl="5" w:tplc="1809001B" w:tentative="1">
      <w:start w:val="1"/>
      <w:numFmt w:val="lowerRoman"/>
      <w:lvlText w:val="%6."/>
      <w:lvlJc w:val="right"/>
      <w:pPr>
        <w:ind w:left="5040" w:hanging="180"/>
      </w:pPr>
    </w:lvl>
    <w:lvl w:ilvl="6" w:tplc="1809000F" w:tentative="1">
      <w:start w:val="1"/>
      <w:numFmt w:val="decimal"/>
      <w:lvlText w:val="%7."/>
      <w:lvlJc w:val="left"/>
      <w:pPr>
        <w:ind w:left="5760" w:hanging="360"/>
      </w:pPr>
    </w:lvl>
    <w:lvl w:ilvl="7" w:tplc="18090019" w:tentative="1">
      <w:start w:val="1"/>
      <w:numFmt w:val="lowerLetter"/>
      <w:lvlText w:val="%8."/>
      <w:lvlJc w:val="left"/>
      <w:pPr>
        <w:ind w:left="6480" w:hanging="360"/>
      </w:pPr>
    </w:lvl>
    <w:lvl w:ilvl="8" w:tplc="1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5C0C7F57"/>
    <w:multiLevelType w:val="hybridMultilevel"/>
    <w:tmpl w:val="258CE07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D8975BF"/>
    <w:multiLevelType w:val="hybridMultilevel"/>
    <w:tmpl w:val="D6CE2CBC"/>
    <w:lvl w:ilvl="0" w:tplc="18090017">
      <w:start w:val="1"/>
      <w:numFmt w:val="lowerLetter"/>
      <w:lvlText w:val="%1)"/>
      <w:lvlJc w:val="left"/>
      <w:pPr>
        <w:ind w:left="1080" w:hanging="360"/>
      </w:p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FB01598"/>
    <w:multiLevelType w:val="hybridMultilevel"/>
    <w:tmpl w:val="273454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5EA5DDF"/>
    <w:multiLevelType w:val="hybridMultilevel"/>
    <w:tmpl w:val="77D0C8FC"/>
    <w:lvl w:ilvl="0" w:tplc="D374C3B8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color w:val="000000" w:themeColor="text1"/>
      </w:rPr>
    </w:lvl>
    <w:lvl w:ilvl="1" w:tplc="18090001">
      <w:start w:val="1"/>
      <w:numFmt w:val="bullet"/>
      <w:lvlText w:val=""/>
      <w:lvlJc w:val="left"/>
      <w:pPr>
        <w:ind w:left="1309" w:hanging="360"/>
      </w:pPr>
      <w:rPr>
        <w:rFonts w:ascii="Symbol" w:hAnsi="Symbol" w:hint="default"/>
      </w:rPr>
    </w:lvl>
    <w:lvl w:ilvl="2" w:tplc="1809001B">
      <w:start w:val="1"/>
      <w:numFmt w:val="lowerRoman"/>
      <w:lvlText w:val="%3."/>
      <w:lvlJc w:val="right"/>
      <w:pPr>
        <w:ind w:left="2029" w:hanging="180"/>
      </w:pPr>
    </w:lvl>
    <w:lvl w:ilvl="3" w:tplc="1809000F" w:tentative="1">
      <w:start w:val="1"/>
      <w:numFmt w:val="decimal"/>
      <w:lvlText w:val="%4."/>
      <w:lvlJc w:val="left"/>
      <w:pPr>
        <w:ind w:left="2749" w:hanging="360"/>
      </w:pPr>
    </w:lvl>
    <w:lvl w:ilvl="4" w:tplc="18090019" w:tentative="1">
      <w:start w:val="1"/>
      <w:numFmt w:val="lowerLetter"/>
      <w:lvlText w:val="%5."/>
      <w:lvlJc w:val="left"/>
      <w:pPr>
        <w:ind w:left="3469" w:hanging="360"/>
      </w:pPr>
    </w:lvl>
    <w:lvl w:ilvl="5" w:tplc="1809001B" w:tentative="1">
      <w:start w:val="1"/>
      <w:numFmt w:val="lowerRoman"/>
      <w:lvlText w:val="%6."/>
      <w:lvlJc w:val="right"/>
      <w:pPr>
        <w:ind w:left="4189" w:hanging="180"/>
      </w:pPr>
    </w:lvl>
    <w:lvl w:ilvl="6" w:tplc="1809000F" w:tentative="1">
      <w:start w:val="1"/>
      <w:numFmt w:val="decimal"/>
      <w:lvlText w:val="%7."/>
      <w:lvlJc w:val="left"/>
      <w:pPr>
        <w:ind w:left="4909" w:hanging="360"/>
      </w:pPr>
    </w:lvl>
    <w:lvl w:ilvl="7" w:tplc="18090019" w:tentative="1">
      <w:start w:val="1"/>
      <w:numFmt w:val="lowerLetter"/>
      <w:lvlText w:val="%8."/>
      <w:lvlJc w:val="left"/>
      <w:pPr>
        <w:ind w:left="5629" w:hanging="360"/>
      </w:pPr>
    </w:lvl>
    <w:lvl w:ilvl="8" w:tplc="1809001B" w:tentative="1">
      <w:start w:val="1"/>
      <w:numFmt w:val="lowerRoman"/>
      <w:lvlText w:val="%9."/>
      <w:lvlJc w:val="right"/>
      <w:pPr>
        <w:ind w:left="6349" w:hanging="180"/>
      </w:pPr>
    </w:lvl>
  </w:abstractNum>
  <w:abstractNum w:abstractNumId="29" w15:restartNumberingAfterBreak="0">
    <w:nsid w:val="7D1D240A"/>
    <w:multiLevelType w:val="hybridMultilevel"/>
    <w:tmpl w:val="447EE098"/>
    <w:lvl w:ilvl="0" w:tplc="18090019">
      <w:start w:val="1"/>
      <w:numFmt w:val="lowerLetter"/>
      <w:lvlText w:val="%1."/>
      <w:lvlJc w:val="left"/>
      <w:pPr>
        <w:ind w:left="1080" w:hanging="360"/>
      </w:p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E9D1698"/>
    <w:multiLevelType w:val="hybridMultilevel"/>
    <w:tmpl w:val="11044786"/>
    <w:lvl w:ilvl="0" w:tplc="D374C3B8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color w:val="000000" w:themeColor="text1"/>
      </w:rPr>
    </w:lvl>
    <w:lvl w:ilvl="1" w:tplc="18090001">
      <w:start w:val="1"/>
      <w:numFmt w:val="bullet"/>
      <w:lvlText w:val=""/>
      <w:lvlJc w:val="left"/>
      <w:pPr>
        <w:ind w:left="1309" w:hanging="360"/>
      </w:pPr>
      <w:rPr>
        <w:rFonts w:ascii="Symbol" w:hAnsi="Symbol" w:hint="default"/>
      </w:rPr>
    </w:lvl>
    <w:lvl w:ilvl="2" w:tplc="1809001B">
      <w:start w:val="1"/>
      <w:numFmt w:val="lowerRoman"/>
      <w:lvlText w:val="%3."/>
      <w:lvlJc w:val="right"/>
      <w:pPr>
        <w:ind w:left="2029" w:hanging="180"/>
      </w:pPr>
    </w:lvl>
    <w:lvl w:ilvl="3" w:tplc="1809000F" w:tentative="1">
      <w:start w:val="1"/>
      <w:numFmt w:val="decimal"/>
      <w:lvlText w:val="%4."/>
      <w:lvlJc w:val="left"/>
      <w:pPr>
        <w:ind w:left="2749" w:hanging="360"/>
      </w:pPr>
    </w:lvl>
    <w:lvl w:ilvl="4" w:tplc="18090019" w:tentative="1">
      <w:start w:val="1"/>
      <w:numFmt w:val="lowerLetter"/>
      <w:lvlText w:val="%5."/>
      <w:lvlJc w:val="left"/>
      <w:pPr>
        <w:ind w:left="3469" w:hanging="360"/>
      </w:pPr>
    </w:lvl>
    <w:lvl w:ilvl="5" w:tplc="1809001B" w:tentative="1">
      <w:start w:val="1"/>
      <w:numFmt w:val="lowerRoman"/>
      <w:lvlText w:val="%6."/>
      <w:lvlJc w:val="right"/>
      <w:pPr>
        <w:ind w:left="4189" w:hanging="180"/>
      </w:pPr>
    </w:lvl>
    <w:lvl w:ilvl="6" w:tplc="1809000F" w:tentative="1">
      <w:start w:val="1"/>
      <w:numFmt w:val="decimal"/>
      <w:lvlText w:val="%7."/>
      <w:lvlJc w:val="left"/>
      <w:pPr>
        <w:ind w:left="4909" w:hanging="360"/>
      </w:pPr>
    </w:lvl>
    <w:lvl w:ilvl="7" w:tplc="18090019" w:tentative="1">
      <w:start w:val="1"/>
      <w:numFmt w:val="lowerLetter"/>
      <w:lvlText w:val="%8."/>
      <w:lvlJc w:val="left"/>
      <w:pPr>
        <w:ind w:left="5629" w:hanging="360"/>
      </w:pPr>
    </w:lvl>
    <w:lvl w:ilvl="8" w:tplc="1809001B" w:tentative="1">
      <w:start w:val="1"/>
      <w:numFmt w:val="lowerRoman"/>
      <w:lvlText w:val="%9."/>
      <w:lvlJc w:val="right"/>
      <w:pPr>
        <w:ind w:left="6349" w:hanging="180"/>
      </w:pPr>
    </w:lvl>
  </w:abstractNum>
  <w:abstractNum w:abstractNumId="31" w15:restartNumberingAfterBreak="0">
    <w:nsid w:val="7ED4537A"/>
    <w:multiLevelType w:val="hybridMultilevel"/>
    <w:tmpl w:val="9AA4EC54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16"/>
  </w:num>
  <w:num w:numId="3">
    <w:abstractNumId w:val="30"/>
  </w:num>
  <w:num w:numId="4">
    <w:abstractNumId w:val="9"/>
  </w:num>
  <w:num w:numId="5">
    <w:abstractNumId w:val="11"/>
  </w:num>
  <w:num w:numId="6">
    <w:abstractNumId w:val="2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18"/>
  </w:num>
  <w:num w:numId="8">
    <w:abstractNumId w:val="22"/>
  </w:num>
  <w:num w:numId="9">
    <w:abstractNumId w:val="7"/>
  </w:num>
  <w:num w:numId="10">
    <w:abstractNumId w:val="6"/>
  </w:num>
  <w:num w:numId="11">
    <w:abstractNumId w:val="23"/>
  </w:num>
  <w:num w:numId="12">
    <w:abstractNumId w:val="20"/>
  </w:num>
  <w:num w:numId="13">
    <w:abstractNumId w:val="0"/>
  </w:num>
  <w:num w:numId="14">
    <w:abstractNumId w:val="4"/>
  </w:num>
  <w:num w:numId="15">
    <w:abstractNumId w:val="12"/>
  </w:num>
  <w:num w:numId="16">
    <w:abstractNumId w:val="2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5"/>
  </w:num>
  <w:num w:numId="18">
    <w:abstractNumId w:val="2"/>
  </w:num>
  <w:num w:numId="19">
    <w:abstractNumId w:val="29"/>
  </w:num>
  <w:num w:numId="20">
    <w:abstractNumId w:val="25"/>
  </w:num>
  <w:num w:numId="21">
    <w:abstractNumId w:val="8"/>
  </w:num>
  <w:num w:numId="22">
    <w:abstractNumId w:val="25"/>
  </w:num>
  <w:num w:numId="23">
    <w:abstractNumId w:val="17"/>
  </w:num>
  <w:num w:numId="24">
    <w:abstractNumId w:val="27"/>
  </w:num>
  <w:num w:numId="25">
    <w:abstractNumId w:val="5"/>
  </w:num>
  <w:num w:numId="26">
    <w:abstractNumId w:val="13"/>
  </w:num>
  <w:num w:numId="27">
    <w:abstractNumId w:val="21"/>
  </w:num>
  <w:num w:numId="28">
    <w:abstractNumId w:val="31"/>
  </w:num>
  <w:num w:numId="29">
    <w:abstractNumId w:val="10"/>
  </w:num>
  <w:num w:numId="30">
    <w:abstractNumId w:val="3"/>
  </w:num>
  <w:num w:numId="31">
    <w:abstractNumId w:val="1"/>
  </w:num>
  <w:num w:numId="32">
    <w:abstractNumId w:val="1"/>
  </w:num>
  <w:num w:numId="33">
    <w:abstractNumId w:val="24"/>
  </w:num>
  <w:num w:numId="34">
    <w:abstractNumId w:val="19"/>
  </w:num>
  <w:num w:numId="35">
    <w:abstractNumId w:val="26"/>
  </w:num>
  <w:num w:numId="36">
    <w:abstractNumId w:val="14"/>
  </w:num>
  <w:num w:numId="46037409">
    <w:abstractNumId w:val="46037409"/>
  </w:num>
  <w:num w:numId="46037410">
    <w:abstractNumId w:val="4603741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E454C"/>
    <w:rsid w:val="00001A02"/>
    <w:rsid w:val="00011929"/>
    <w:rsid w:val="000149BB"/>
    <w:rsid w:val="00015AA5"/>
    <w:rsid w:val="00015E1F"/>
    <w:rsid w:val="00020658"/>
    <w:rsid w:val="00025B96"/>
    <w:rsid w:val="00031C57"/>
    <w:rsid w:val="000368EE"/>
    <w:rsid w:val="00042384"/>
    <w:rsid w:val="00042B62"/>
    <w:rsid w:val="0004319C"/>
    <w:rsid w:val="000432EE"/>
    <w:rsid w:val="00045E00"/>
    <w:rsid w:val="00046DC8"/>
    <w:rsid w:val="00056BAE"/>
    <w:rsid w:val="00061D57"/>
    <w:rsid w:val="00062796"/>
    <w:rsid w:val="00065CB3"/>
    <w:rsid w:val="00072CFE"/>
    <w:rsid w:val="00082F10"/>
    <w:rsid w:val="000861E6"/>
    <w:rsid w:val="000864A7"/>
    <w:rsid w:val="00087D1F"/>
    <w:rsid w:val="00090D99"/>
    <w:rsid w:val="000970D3"/>
    <w:rsid w:val="000A55FE"/>
    <w:rsid w:val="000A7A79"/>
    <w:rsid w:val="000B05CF"/>
    <w:rsid w:val="000B532E"/>
    <w:rsid w:val="000B63DE"/>
    <w:rsid w:val="000B6AF8"/>
    <w:rsid w:val="000B701E"/>
    <w:rsid w:val="000C2AD1"/>
    <w:rsid w:val="000C43B1"/>
    <w:rsid w:val="000C751A"/>
    <w:rsid w:val="000C7FC8"/>
    <w:rsid w:val="000D7A6F"/>
    <w:rsid w:val="000E0DE6"/>
    <w:rsid w:val="000E5011"/>
    <w:rsid w:val="000E54A3"/>
    <w:rsid w:val="000E7ED7"/>
    <w:rsid w:val="000F0171"/>
    <w:rsid w:val="000F30F6"/>
    <w:rsid w:val="000F421E"/>
    <w:rsid w:val="00100A79"/>
    <w:rsid w:val="00103265"/>
    <w:rsid w:val="00104EDA"/>
    <w:rsid w:val="00104EE8"/>
    <w:rsid w:val="00106E61"/>
    <w:rsid w:val="00112B5D"/>
    <w:rsid w:val="00112F15"/>
    <w:rsid w:val="001237D6"/>
    <w:rsid w:val="001251F0"/>
    <w:rsid w:val="00125873"/>
    <w:rsid w:val="00134654"/>
    <w:rsid w:val="00134F0C"/>
    <w:rsid w:val="00135D6E"/>
    <w:rsid w:val="00136441"/>
    <w:rsid w:val="00146F37"/>
    <w:rsid w:val="001471C8"/>
    <w:rsid w:val="00155B6E"/>
    <w:rsid w:val="0016029F"/>
    <w:rsid w:val="0016303E"/>
    <w:rsid w:val="00163FFA"/>
    <w:rsid w:val="00164A69"/>
    <w:rsid w:val="001660D0"/>
    <w:rsid w:val="00174CFB"/>
    <w:rsid w:val="001777C0"/>
    <w:rsid w:val="001863C6"/>
    <w:rsid w:val="00187C64"/>
    <w:rsid w:val="00190801"/>
    <w:rsid w:val="001928F8"/>
    <w:rsid w:val="00192FA8"/>
    <w:rsid w:val="001A2419"/>
    <w:rsid w:val="001A2B2B"/>
    <w:rsid w:val="001A326F"/>
    <w:rsid w:val="001A36A7"/>
    <w:rsid w:val="001A59E1"/>
    <w:rsid w:val="001A5A30"/>
    <w:rsid w:val="001A7C22"/>
    <w:rsid w:val="001B5202"/>
    <w:rsid w:val="001B551F"/>
    <w:rsid w:val="001B5BF1"/>
    <w:rsid w:val="001B7268"/>
    <w:rsid w:val="001B78D8"/>
    <w:rsid w:val="001B7C2F"/>
    <w:rsid w:val="001C6D74"/>
    <w:rsid w:val="001D4744"/>
    <w:rsid w:val="001D5420"/>
    <w:rsid w:val="001D5FAB"/>
    <w:rsid w:val="001E283C"/>
    <w:rsid w:val="001E4216"/>
    <w:rsid w:val="001E63D0"/>
    <w:rsid w:val="001F1BCF"/>
    <w:rsid w:val="001F4459"/>
    <w:rsid w:val="00200372"/>
    <w:rsid w:val="002050C9"/>
    <w:rsid w:val="00205838"/>
    <w:rsid w:val="00206756"/>
    <w:rsid w:val="00207152"/>
    <w:rsid w:val="00210852"/>
    <w:rsid w:val="0021284A"/>
    <w:rsid w:val="00216ADB"/>
    <w:rsid w:val="00217F13"/>
    <w:rsid w:val="00220C78"/>
    <w:rsid w:val="00221C1C"/>
    <w:rsid w:val="0022370D"/>
    <w:rsid w:val="00225D6C"/>
    <w:rsid w:val="00233DF9"/>
    <w:rsid w:val="00240BA2"/>
    <w:rsid w:val="002432CA"/>
    <w:rsid w:val="002450B1"/>
    <w:rsid w:val="00246B09"/>
    <w:rsid w:val="00250FDE"/>
    <w:rsid w:val="00251FBD"/>
    <w:rsid w:val="00262BB4"/>
    <w:rsid w:val="00263793"/>
    <w:rsid w:val="00263DFB"/>
    <w:rsid w:val="00265DF5"/>
    <w:rsid w:val="00267625"/>
    <w:rsid w:val="00274556"/>
    <w:rsid w:val="00274905"/>
    <w:rsid w:val="002822E5"/>
    <w:rsid w:val="002878D6"/>
    <w:rsid w:val="00292C86"/>
    <w:rsid w:val="0029377B"/>
    <w:rsid w:val="00294449"/>
    <w:rsid w:val="002A1A41"/>
    <w:rsid w:val="002A377A"/>
    <w:rsid w:val="002A5132"/>
    <w:rsid w:val="002A575B"/>
    <w:rsid w:val="002A6A78"/>
    <w:rsid w:val="002B0C66"/>
    <w:rsid w:val="002B1E32"/>
    <w:rsid w:val="002B3D62"/>
    <w:rsid w:val="002B3EBA"/>
    <w:rsid w:val="002B7E66"/>
    <w:rsid w:val="002C1BE2"/>
    <w:rsid w:val="002C4D3A"/>
    <w:rsid w:val="002C5C76"/>
    <w:rsid w:val="002C5DE8"/>
    <w:rsid w:val="002D41AD"/>
    <w:rsid w:val="002D5D47"/>
    <w:rsid w:val="002D6B08"/>
    <w:rsid w:val="002E4117"/>
    <w:rsid w:val="002E6FA7"/>
    <w:rsid w:val="002F2F4D"/>
    <w:rsid w:val="002F7DF7"/>
    <w:rsid w:val="002F7E92"/>
    <w:rsid w:val="00300088"/>
    <w:rsid w:val="00301C58"/>
    <w:rsid w:val="00304515"/>
    <w:rsid w:val="00305D13"/>
    <w:rsid w:val="00310FC4"/>
    <w:rsid w:val="003166B9"/>
    <w:rsid w:val="00331B1B"/>
    <w:rsid w:val="0033375D"/>
    <w:rsid w:val="00345700"/>
    <w:rsid w:val="00346046"/>
    <w:rsid w:val="003544E7"/>
    <w:rsid w:val="00354C01"/>
    <w:rsid w:val="00354EB7"/>
    <w:rsid w:val="00360B44"/>
    <w:rsid w:val="00360CE1"/>
    <w:rsid w:val="00373DC1"/>
    <w:rsid w:val="00381B5F"/>
    <w:rsid w:val="00381B75"/>
    <w:rsid w:val="00384E3B"/>
    <w:rsid w:val="00386F2C"/>
    <w:rsid w:val="003929D6"/>
    <w:rsid w:val="003946AE"/>
    <w:rsid w:val="00395B3D"/>
    <w:rsid w:val="00396C4C"/>
    <w:rsid w:val="003A0370"/>
    <w:rsid w:val="003A558C"/>
    <w:rsid w:val="003A55C4"/>
    <w:rsid w:val="003A5FEA"/>
    <w:rsid w:val="003A68C1"/>
    <w:rsid w:val="003B2FD6"/>
    <w:rsid w:val="003B3338"/>
    <w:rsid w:val="003B5118"/>
    <w:rsid w:val="003B6D5F"/>
    <w:rsid w:val="003C2108"/>
    <w:rsid w:val="003C2560"/>
    <w:rsid w:val="003C2ABA"/>
    <w:rsid w:val="003C36F7"/>
    <w:rsid w:val="003C3782"/>
    <w:rsid w:val="003D4EAD"/>
    <w:rsid w:val="003D55C0"/>
    <w:rsid w:val="003E2101"/>
    <w:rsid w:val="003E3101"/>
    <w:rsid w:val="003E3A33"/>
    <w:rsid w:val="003F090B"/>
    <w:rsid w:val="003F0CA2"/>
    <w:rsid w:val="003F4E7D"/>
    <w:rsid w:val="003F6519"/>
    <w:rsid w:val="003F7E8B"/>
    <w:rsid w:val="00402005"/>
    <w:rsid w:val="00402AA9"/>
    <w:rsid w:val="00403348"/>
    <w:rsid w:val="004034F7"/>
    <w:rsid w:val="00404AB4"/>
    <w:rsid w:val="0040587B"/>
    <w:rsid w:val="0041100B"/>
    <w:rsid w:val="00416673"/>
    <w:rsid w:val="00421FA5"/>
    <w:rsid w:val="0042415D"/>
    <w:rsid w:val="004252D3"/>
    <w:rsid w:val="0042600E"/>
    <w:rsid w:val="004335AB"/>
    <w:rsid w:val="00434786"/>
    <w:rsid w:val="004362FC"/>
    <w:rsid w:val="004410C6"/>
    <w:rsid w:val="004425E6"/>
    <w:rsid w:val="004434F7"/>
    <w:rsid w:val="00445F31"/>
    <w:rsid w:val="004518BA"/>
    <w:rsid w:val="0045311F"/>
    <w:rsid w:val="004575BD"/>
    <w:rsid w:val="0046306E"/>
    <w:rsid w:val="00471352"/>
    <w:rsid w:val="00472624"/>
    <w:rsid w:val="0047762F"/>
    <w:rsid w:val="00482E9A"/>
    <w:rsid w:val="004844EE"/>
    <w:rsid w:val="00484632"/>
    <w:rsid w:val="004930F9"/>
    <w:rsid w:val="004945CF"/>
    <w:rsid w:val="0049486D"/>
    <w:rsid w:val="00495A46"/>
    <w:rsid w:val="004A0168"/>
    <w:rsid w:val="004A09B6"/>
    <w:rsid w:val="004A14FC"/>
    <w:rsid w:val="004A1627"/>
    <w:rsid w:val="004B44B4"/>
    <w:rsid w:val="004B4EC6"/>
    <w:rsid w:val="004B5564"/>
    <w:rsid w:val="004C104C"/>
    <w:rsid w:val="004C1F32"/>
    <w:rsid w:val="004C2033"/>
    <w:rsid w:val="004C3670"/>
    <w:rsid w:val="004C3A05"/>
    <w:rsid w:val="004C688A"/>
    <w:rsid w:val="004C6F66"/>
    <w:rsid w:val="004C728F"/>
    <w:rsid w:val="004D4D72"/>
    <w:rsid w:val="004D57EF"/>
    <w:rsid w:val="004E0E30"/>
    <w:rsid w:val="004E223B"/>
    <w:rsid w:val="004E2B65"/>
    <w:rsid w:val="004E2EA5"/>
    <w:rsid w:val="004E454C"/>
    <w:rsid w:val="004E57C8"/>
    <w:rsid w:val="004F0F1B"/>
    <w:rsid w:val="004F142B"/>
    <w:rsid w:val="004F1C03"/>
    <w:rsid w:val="004F3F5D"/>
    <w:rsid w:val="004F5154"/>
    <w:rsid w:val="00501F33"/>
    <w:rsid w:val="005062B9"/>
    <w:rsid w:val="005065BE"/>
    <w:rsid w:val="00510587"/>
    <w:rsid w:val="00511026"/>
    <w:rsid w:val="00511D9B"/>
    <w:rsid w:val="005137D6"/>
    <w:rsid w:val="00517C90"/>
    <w:rsid w:val="00517CDB"/>
    <w:rsid w:val="00517F93"/>
    <w:rsid w:val="00526CD0"/>
    <w:rsid w:val="0052765D"/>
    <w:rsid w:val="00527B76"/>
    <w:rsid w:val="00541F41"/>
    <w:rsid w:val="0054347D"/>
    <w:rsid w:val="00546ABC"/>
    <w:rsid w:val="00560397"/>
    <w:rsid w:val="005610DD"/>
    <w:rsid w:val="00561B93"/>
    <w:rsid w:val="00562E99"/>
    <w:rsid w:val="00563D41"/>
    <w:rsid w:val="005657D4"/>
    <w:rsid w:val="005664D9"/>
    <w:rsid w:val="005734E4"/>
    <w:rsid w:val="005766A9"/>
    <w:rsid w:val="00580D9D"/>
    <w:rsid w:val="00581025"/>
    <w:rsid w:val="005826B6"/>
    <w:rsid w:val="005934EC"/>
    <w:rsid w:val="005A126B"/>
    <w:rsid w:val="005A443A"/>
    <w:rsid w:val="005A504C"/>
    <w:rsid w:val="005A66AA"/>
    <w:rsid w:val="005B5939"/>
    <w:rsid w:val="005B74B0"/>
    <w:rsid w:val="005B7992"/>
    <w:rsid w:val="005B7CB7"/>
    <w:rsid w:val="005C2982"/>
    <w:rsid w:val="005C3DD3"/>
    <w:rsid w:val="005C70C6"/>
    <w:rsid w:val="005D05C4"/>
    <w:rsid w:val="005D1FAD"/>
    <w:rsid w:val="005D3790"/>
    <w:rsid w:val="005D73F9"/>
    <w:rsid w:val="005E02A9"/>
    <w:rsid w:val="005E0E62"/>
    <w:rsid w:val="005E109E"/>
    <w:rsid w:val="005E44C5"/>
    <w:rsid w:val="005E4EEC"/>
    <w:rsid w:val="005E64CD"/>
    <w:rsid w:val="005E6FE9"/>
    <w:rsid w:val="005E74E6"/>
    <w:rsid w:val="005F28B5"/>
    <w:rsid w:val="005F3E7D"/>
    <w:rsid w:val="005F6ACD"/>
    <w:rsid w:val="005F6C36"/>
    <w:rsid w:val="006018EA"/>
    <w:rsid w:val="006037B1"/>
    <w:rsid w:val="0062548C"/>
    <w:rsid w:val="006259BC"/>
    <w:rsid w:val="00627BBB"/>
    <w:rsid w:val="00627DF8"/>
    <w:rsid w:val="00632BE1"/>
    <w:rsid w:val="00632EF9"/>
    <w:rsid w:val="00634AA1"/>
    <w:rsid w:val="00644967"/>
    <w:rsid w:val="00651A71"/>
    <w:rsid w:val="00651B4B"/>
    <w:rsid w:val="00661AD9"/>
    <w:rsid w:val="006669FA"/>
    <w:rsid w:val="00672F45"/>
    <w:rsid w:val="0067457D"/>
    <w:rsid w:val="00675275"/>
    <w:rsid w:val="00676402"/>
    <w:rsid w:val="00677210"/>
    <w:rsid w:val="00681784"/>
    <w:rsid w:val="006838AF"/>
    <w:rsid w:val="006841EE"/>
    <w:rsid w:val="00684B67"/>
    <w:rsid w:val="00684E57"/>
    <w:rsid w:val="006860E9"/>
    <w:rsid w:val="00690106"/>
    <w:rsid w:val="006946E5"/>
    <w:rsid w:val="0069696E"/>
    <w:rsid w:val="006A38DE"/>
    <w:rsid w:val="006A4AF3"/>
    <w:rsid w:val="006A6DA9"/>
    <w:rsid w:val="006B0174"/>
    <w:rsid w:val="006B130A"/>
    <w:rsid w:val="006B4D17"/>
    <w:rsid w:val="006B5CFF"/>
    <w:rsid w:val="006B6B3D"/>
    <w:rsid w:val="006C135D"/>
    <w:rsid w:val="006C3D08"/>
    <w:rsid w:val="006C60FA"/>
    <w:rsid w:val="006D4391"/>
    <w:rsid w:val="006D46A1"/>
    <w:rsid w:val="006D5765"/>
    <w:rsid w:val="006D6C87"/>
    <w:rsid w:val="006E09A7"/>
    <w:rsid w:val="006E104F"/>
    <w:rsid w:val="006E1E26"/>
    <w:rsid w:val="006E1F90"/>
    <w:rsid w:val="006E2EE8"/>
    <w:rsid w:val="006E553E"/>
    <w:rsid w:val="006E71EE"/>
    <w:rsid w:val="006F09DB"/>
    <w:rsid w:val="006F0C1A"/>
    <w:rsid w:val="006F70D3"/>
    <w:rsid w:val="007008A9"/>
    <w:rsid w:val="00704472"/>
    <w:rsid w:val="0070449E"/>
    <w:rsid w:val="00706DF4"/>
    <w:rsid w:val="00707089"/>
    <w:rsid w:val="00710E8F"/>
    <w:rsid w:val="007117BC"/>
    <w:rsid w:val="0071420E"/>
    <w:rsid w:val="00720BF2"/>
    <w:rsid w:val="007317B6"/>
    <w:rsid w:val="00731DAB"/>
    <w:rsid w:val="00737BDF"/>
    <w:rsid w:val="00737E2C"/>
    <w:rsid w:val="00742054"/>
    <w:rsid w:val="00742FBA"/>
    <w:rsid w:val="007436A3"/>
    <w:rsid w:val="00745676"/>
    <w:rsid w:val="0074610C"/>
    <w:rsid w:val="007504C9"/>
    <w:rsid w:val="00756103"/>
    <w:rsid w:val="00760556"/>
    <w:rsid w:val="0077307A"/>
    <w:rsid w:val="00773FA2"/>
    <w:rsid w:val="0077499E"/>
    <w:rsid w:val="00774E91"/>
    <w:rsid w:val="0077621A"/>
    <w:rsid w:val="00776D9B"/>
    <w:rsid w:val="0078064D"/>
    <w:rsid w:val="0078347C"/>
    <w:rsid w:val="0079040B"/>
    <w:rsid w:val="00790DE7"/>
    <w:rsid w:val="0079154C"/>
    <w:rsid w:val="007926E4"/>
    <w:rsid w:val="007927DE"/>
    <w:rsid w:val="007934DD"/>
    <w:rsid w:val="007959E9"/>
    <w:rsid w:val="00796E3A"/>
    <w:rsid w:val="007A124F"/>
    <w:rsid w:val="007A5CC9"/>
    <w:rsid w:val="007A6B8E"/>
    <w:rsid w:val="007A7489"/>
    <w:rsid w:val="007B11AF"/>
    <w:rsid w:val="007B25DD"/>
    <w:rsid w:val="007B572E"/>
    <w:rsid w:val="007B5978"/>
    <w:rsid w:val="007B5C11"/>
    <w:rsid w:val="007B77C9"/>
    <w:rsid w:val="007C016F"/>
    <w:rsid w:val="007C0411"/>
    <w:rsid w:val="007C42BE"/>
    <w:rsid w:val="007C44CF"/>
    <w:rsid w:val="007D3ABF"/>
    <w:rsid w:val="007D500E"/>
    <w:rsid w:val="007D50E3"/>
    <w:rsid w:val="007E0865"/>
    <w:rsid w:val="007E32D6"/>
    <w:rsid w:val="007E33F3"/>
    <w:rsid w:val="007E3658"/>
    <w:rsid w:val="007E4195"/>
    <w:rsid w:val="007E4738"/>
    <w:rsid w:val="007E4FF0"/>
    <w:rsid w:val="007E77C5"/>
    <w:rsid w:val="007F1B28"/>
    <w:rsid w:val="007F4E12"/>
    <w:rsid w:val="008006CA"/>
    <w:rsid w:val="008014BD"/>
    <w:rsid w:val="0080265E"/>
    <w:rsid w:val="00802B36"/>
    <w:rsid w:val="00805EE5"/>
    <w:rsid w:val="00810387"/>
    <w:rsid w:val="0081416B"/>
    <w:rsid w:val="00814FCF"/>
    <w:rsid w:val="00815AC5"/>
    <w:rsid w:val="00820709"/>
    <w:rsid w:val="0082071A"/>
    <w:rsid w:val="00822F98"/>
    <w:rsid w:val="008242E9"/>
    <w:rsid w:val="00830B06"/>
    <w:rsid w:val="00831266"/>
    <w:rsid w:val="0083265D"/>
    <w:rsid w:val="0083313C"/>
    <w:rsid w:val="00833F36"/>
    <w:rsid w:val="00834B91"/>
    <w:rsid w:val="0084306F"/>
    <w:rsid w:val="0085289B"/>
    <w:rsid w:val="00852AA0"/>
    <w:rsid w:val="00854188"/>
    <w:rsid w:val="00855778"/>
    <w:rsid w:val="008558CA"/>
    <w:rsid w:val="00856E06"/>
    <w:rsid w:val="008609B6"/>
    <w:rsid w:val="008619D9"/>
    <w:rsid w:val="00861C92"/>
    <w:rsid w:val="00864457"/>
    <w:rsid w:val="00864C44"/>
    <w:rsid w:val="00864ED6"/>
    <w:rsid w:val="00865758"/>
    <w:rsid w:val="00876ACD"/>
    <w:rsid w:val="008817BF"/>
    <w:rsid w:val="00882C4E"/>
    <w:rsid w:val="00882D40"/>
    <w:rsid w:val="00885304"/>
    <w:rsid w:val="008928A5"/>
    <w:rsid w:val="00894C10"/>
    <w:rsid w:val="0089712C"/>
    <w:rsid w:val="008A014E"/>
    <w:rsid w:val="008A0C0B"/>
    <w:rsid w:val="008A1D0D"/>
    <w:rsid w:val="008A4614"/>
    <w:rsid w:val="008A4AE0"/>
    <w:rsid w:val="008A4E35"/>
    <w:rsid w:val="008A5CD2"/>
    <w:rsid w:val="008A6FC4"/>
    <w:rsid w:val="008B2A84"/>
    <w:rsid w:val="008B3B3E"/>
    <w:rsid w:val="008C16F9"/>
    <w:rsid w:val="008C26C6"/>
    <w:rsid w:val="008C499B"/>
    <w:rsid w:val="008D6D20"/>
    <w:rsid w:val="008E4D0C"/>
    <w:rsid w:val="008E71E6"/>
    <w:rsid w:val="008F4A73"/>
    <w:rsid w:val="008F4E85"/>
    <w:rsid w:val="008F53E0"/>
    <w:rsid w:val="008F6A34"/>
    <w:rsid w:val="0090032B"/>
    <w:rsid w:val="009016BA"/>
    <w:rsid w:val="00906C14"/>
    <w:rsid w:val="00906C8E"/>
    <w:rsid w:val="00912944"/>
    <w:rsid w:val="00922C22"/>
    <w:rsid w:val="00923083"/>
    <w:rsid w:val="00924035"/>
    <w:rsid w:val="00931ADA"/>
    <w:rsid w:val="00933ED9"/>
    <w:rsid w:val="00937910"/>
    <w:rsid w:val="00937C11"/>
    <w:rsid w:val="0094056A"/>
    <w:rsid w:val="009454E8"/>
    <w:rsid w:val="00947B05"/>
    <w:rsid w:val="009542BA"/>
    <w:rsid w:val="009548B6"/>
    <w:rsid w:val="009553ED"/>
    <w:rsid w:val="009612CB"/>
    <w:rsid w:val="00963ECB"/>
    <w:rsid w:val="0096572D"/>
    <w:rsid w:val="0096693E"/>
    <w:rsid w:val="0097060D"/>
    <w:rsid w:val="009713E1"/>
    <w:rsid w:val="00972777"/>
    <w:rsid w:val="00980EA5"/>
    <w:rsid w:val="00981744"/>
    <w:rsid w:val="00992B58"/>
    <w:rsid w:val="00997897"/>
    <w:rsid w:val="009A2450"/>
    <w:rsid w:val="009A2879"/>
    <w:rsid w:val="009A3C1A"/>
    <w:rsid w:val="009A6963"/>
    <w:rsid w:val="009A6AA9"/>
    <w:rsid w:val="009B42E9"/>
    <w:rsid w:val="009B5AD6"/>
    <w:rsid w:val="009B6C86"/>
    <w:rsid w:val="009C0DD6"/>
    <w:rsid w:val="009D0AF6"/>
    <w:rsid w:val="009D1C7E"/>
    <w:rsid w:val="009E2BA6"/>
    <w:rsid w:val="00A0232C"/>
    <w:rsid w:val="00A03C65"/>
    <w:rsid w:val="00A04A65"/>
    <w:rsid w:val="00A04EEA"/>
    <w:rsid w:val="00A200EB"/>
    <w:rsid w:val="00A26FA5"/>
    <w:rsid w:val="00A40264"/>
    <w:rsid w:val="00A40DAC"/>
    <w:rsid w:val="00A416A1"/>
    <w:rsid w:val="00A42E34"/>
    <w:rsid w:val="00A4722D"/>
    <w:rsid w:val="00A52D9D"/>
    <w:rsid w:val="00A5369F"/>
    <w:rsid w:val="00A5578F"/>
    <w:rsid w:val="00A617C4"/>
    <w:rsid w:val="00A70ADF"/>
    <w:rsid w:val="00A762D6"/>
    <w:rsid w:val="00A81FFF"/>
    <w:rsid w:val="00A820B8"/>
    <w:rsid w:val="00A8237B"/>
    <w:rsid w:val="00A84516"/>
    <w:rsid w:val="00A86153"/>
    <w:rsid w:val="00A926F7"/>
    <w:rsid w:val="00A93571"/>
    <w:rsid w:val="00A93E19"/>
    <w:rsid w:val="00A941FE"/>
    <w:rsid w:val="00A97538"/>
    <w:rsid w:val="00AA32AE"/>
    <w:rsid w:val="00AA6767"/>
    <w:rsid w:val="00AB099A"/>
    <w:rsid w:val="00AB2EFB"/>
    <w:rsid w:val="00AB50D7"/>
    <w:rsid w:val="00AB70D8"/>
    <w:rsid w:val="00AB735B"/>
    <w:rsid w:val="00AC182B"/>
    <w:rsid w:val="00AC5387"/>
    <w:rsid w:val="00AD513E"/>
    <w:rsid w:val="00AD6697"/>
    <w:rsid w:val="00AE2A71"/>
    <w:rsid w:val="00AE7329"/>
    <w:rsid w:val="00AF571D"/>
    <w:rsid w:val="00AF5F8F"/>
    <w:rsid w:val="00B00081"/>
    <w:rsid w:val="00B015FB"/>
    <w:rsid w:val="00B17159"/>
    <w:rsid w:val="00B177CC"/>
    <w:rsid w:val="00B17A19"/>
    <w:rsid w:val="00B25EB4"/>
    <w:rsid w:val="00B26C22"/>
    <w:rsid w:val="00B306D3"/>
    <w:rsid w:val="00B31E99"/>
    <w:rsid w:val="00B32906"/>
    <w:rsid w:val="00B32FEC"/>
    <w:rsid w:val="00B45944"/>
    <w:rsid w:val="00B505E9"/>
    <w:rsid w:val="00B52CB7"/>
    <w:rsid w:val="00B53614"/>
    <w:rsid w:val="00B56C8A"/>
    <w:rsid w:val="00B62AAA"/>
    <w:rsid w:val="00B773BE"/>
    <w:rsid w:val="00B80842"/>
    <w:rsid w:val="00B83893"/>
    <w:rsid w:val="00B867A8"/>
    <w:rsid w:val="00B904C7"/>
    <w:rsid w:val="00B93CB2"/>
    <w:rsid w:val="00B94DFD"/>
    <w:rsid w:val="00BA4D29"/>
    <w:rsid w:val="00BB2C5C"/>
    <w:rsid w:val="00BB4E65"/>
    <w:rsid w:val="00BC0D9E"/>
    <w:rsid w:val="00BC5EB5"/>
    <w:rsid w:val="00BC6A91"/>
    <w:rsid w:val="00BD56A8"/>
    <w:rsid w:val="00BD58D1"/>
    <w:rsid w:val="00BD6880"/>
    <w:rsid w:val="00BE602A"/>
    <w:rsid w:val="00BE611D"/>
    <w:rsid w:val="00BF3183"/>
    <w:rsid w:val="00BF34FD"/>
    <w:rsid w:val="00BF5963"/>
    <w:rsid w:val="00BF6C6A"/>
    <w:rsid w:val="00C03C07"/>
    <w:rsid w:val="00C046A8"/>
    <w:rsid w:val="00C05074"/>
    <w:rsid w:val="00C05785"/>
    <w:rsid w:val="00C120F4"/>
    <w:rsid w:val="00C1436B"/>
    <w:rsid w:val="00C16491"/>
    <w:rsid w:val="00C23D88"/>
    <w:rsid w:val="00C23DEF"/>
    <w:rsid w:val="00C2733C"/>
    <w:rsid w:val="00C30C7D"/>
    <w:rsid w:val="00C37FD8"/>
    <w:rsid w:val="00C40F2F"/>
    <w:rsid w:val="00C428B0"/>
    <w:rsid w:val="00C431F2"/>
    <w:rsid w:val="00C44133"/>
    <w:rsid w:val="00C454CC"/>
    <w:rsid w:val="00C45983"/>
    <w:rsid w:val="00C50709"/>
    <w:rsid w:val="00C52F08"/>
    <w:rsid w:val="00C56EAE"/>
    <w:rsid w:val="00C647EA"/>
    <w:rsid w:val="00C67886"/>
    <w:rsid w:val="00C67BC2"/>
    <w:rsid w:val="00C7008D"/>
    <w:rsid w:val="00C73E3B"/>
    <w:rsid w:val="00C7532F"/>
    <w:rsid w:val="00C76FF4"/>
    <w:rsid w:val="00C86580"/>
    <w:rsid w:val="00C904A9"/>
    <w:rsid w:val="00C90851"/>
    <w:rsid w:val="00C92409"/>
    <w:rsid w:val="00C93598"/>
    <w:rsid w:val="00C93BA3"/>
    <w:rsid w:val="00C954D1"/>
    <w:rsid w:val="00C976AA"/>
    <w:rsid w:val="00CA3AE2"/>
    <w:rsid w:val="00CA63D5"/>
    <w:rsid w:val="00CA7A35"/>
    <w:rsid w:val="00CB1623"/>
    <w:rsid w:val="00CB2476"/>
    <w:rsid w:val="00CB2AC5"/>
    <w:rsid w:val="00CB2FBB"/>
    <w:rsid w:val="00CB41F5"/>
    <w:rsid w:val="00CC3C88"/>
    <w:rsid w:val="00CC4DBE"/>
    <w:rsid w:val="00CD1333"/>
    <w:rsid w:val="00CD6891"/>
    <w:rsid w:val="00CE0A93"/>
    <w:rsid w:val="00CE3E25"/>
    <w:rsid w:val="00CF41CF"/>
    <w:rsid w:val="00CF5C60"/>
    <w:rsid w:val="00CF75CE"/>
    <w:rsid w:val="00D003C2"/>
    <w:rsid w:val="00D061DB"/>
    <w:rsid w:val="00D11372"/>
    <w:rsid w:val="00D1424D"/>
    <w:rsid w:val="00D153C6"/>
    <w:rsid w:val="00D20E5C"/>
    <w:rsid w:val="00D211E5"/>
    <w:rsid w:val="00D27E88"/>
    <w:rsid w:val="00D306C1"/>
    <w:rsid w:val="00D345A4"/>
    <w:rsid w:val="00D35322"/>
    <w:rsid w:val="00D45329"/>
    <w:rsid w:val="00D47A50"/>
    <w:rsid w:val="00D47B6C"/>
    <w:rsid w:val="00D47BFC"/>
    <w:rsid w:val="00D504D7"/>
    <w:rsid w:val="00D54239"/>
    <w:rsid w:val="00D56569"/>
    <w:rsid w:val="00D5703B"/>
    <w:rsid w:val="00D578E1"/>
    <w:rsid w:val="00D63B4B"/>
    <w:rsid w:val="00D65D99"/>
    <w:rsid w:val="00D67ECF"/>
    <w:rsid w:val="00D73569"/>
    <w:rsid w:val="00D7359C"/>
    <w:rsid w:val="00D74BD9"/>
    <w:rsid w:val="00D76DC5"/>
    <w:rsid w:val="00D81B85"/>
    <w:rsid w:val="00D82EDC"/>
    <w:rsid w:val="00D86B6D"/>
    <w:rsid w:val="00D90B38"/>
    <w:rsid w:val="00D97FF6"/>
    <w:rsid w:val="00DA2F0E"/>
    <w:rsid w:val="00DA5868"/>
    <w:rsid w:val="00DB078E"/>
    <w:rsid w:val="00DB3163"/>
    <w:rsid w:val="00DB6822"/>
    <w:rsid w:val="00DC2973"/>
    <w:rsid w:val="00DC311A"/>
    <w:rsid w:val="00DD0A3E"/>
    <w:rsid w:val="00DD1E51"/>
    <w:rsid w:val="00DD279A"/>
    <w:rsid w:val="00DD415B"/>
    <w:rsid w:val="00DD430F"/>
    <w:rsid w:val="00DD6307"/>
    <w:rsid w:val="00DE183C"/>
    <w:rsid w:val="00DE1C99"/>
    <w:rsid w:val="00DE40F7"/>
    <w:rsid w:val="00DF06B8"/>
    <w:rsid w:val="00DF3334"/>
    <w:rsid w:val="00DF6C49"/>
    <w:rsid w:val="00E018B8"/>
    <w:rsid w:val="00E01E4D"/>
    <w:rsid w:val="00E04BFD"/>
    <w:rsid w:val="00E07950"/>
    <w:rsid w:val="00E10B86"/>
    <w:rsid w:val="00E10CA6"/>
    <w:rsid w:val="00E1183B"/>
    <w:rsid w:val="00E135EB"/>
    <w:rsid w:val="00E176DE"/>
    <w:rsid w:val="00E21BF5"/>
    <w:rsid w:val="00E222EF"/>
    <w:rsid w:val="00E2794C"/>
    <w:rsid w:val="00E27DF2"/>
    <w:rsid w:val="00E33222"/>
    <w:rsid w:val="00E36DCF"/>
    <w:rsid w:val="00E37A53"/>
    <w:rsid w:val="00E465B8"/>
    <w:rsid w:val="00E47091"/>
    <w:rsid w:val="00E50D58"/>
    <w:rsid w:val="00E54D15"/>
    <w:rsid w:val="00E54ECC"/>
    <w:rsid w:val="00E579C7"/>
    <w:rsid w:val="00E6041A"/>
    <w:rsid w:val="00E62111"/>
    <w:rsid w:val="00E62B1D"/>
    <w:rsid w:val="00E63AB2"/>
    <w:rsid w:val="00E70B20"/>
    <w:rsid w:val="00E73C45"/>
    <w:rsid w:val="00E866EA"/>
    <w:rsid w:val="00E87185"/>
    <w:rsid w:val="00E909DE"/>
    <w:rsid w:val="00E93538"/>
    <w:rsid w:val="00E94A84"/>
    <w:rsid w:val="00E955C6"/>
    <w:rsid w:val="00E95C18"/>
    <w:rsid w:val="00E97C6A"/>
    <w:rsid w:val="00EA2298"/>
    <w:rsid w:val="00EA4632"/>
    <w:rsid w:val="00EB2289"/>
    <w:rsid w:val="00EB22A1"/>
    <w:rsid w:val="00EB56F5"/>
    <w:rsid w:val="00EC310B"/>
    <w:rsid w:val="00EC6CB0"/>
    <w:rsid w:val="00EC77F1"/>
    <w:rsid w:val="00ED00CF"/>
    <w:rsid w:val="00ED1AB6"/>
    <w:rsid w:val="00ED2239"/>
    <w:rsid w:val="00ED278C"/>
    <w:rsid w:val="00ED2B35"/>
    <w:rsid w:val="00ED7352"/>
    <w:rsid w:val="00EE193D"/>
    <w:rsid w:val="00EE5A89"/>
    <w:rsid w:val="00EE5B54"/>
    <w:rsid w:val="00EE6053"/>
    <w:rsid w:val="00EE70B7"/>
    <w:rsid w:val="00EF246B"/>
    <w:rsid w:val="00EF5F13"/>
    <w:rsid w:val="00F02E14"/>
    <w:rsid w:val="00F033BF"/>
    <w:rsid w:val="00F03573"/>
    <w:rsid w:val="00F04CF7"/>
    <w:rsid w:val="00F05537"/>
    <w:rsid w:val="00F073AE"/>
    <w:rsid w:val="00F10A13"/>
    <w:rsid w:val="00F10E97"/>
    <w:rsid w:val="00F132E2"/>
    <w:rsid w:val="00F15257"/>
    <w:rsid w:val="00F1650A"/>
    <w:rsid w:val="00F20FFB"/>
    <w:rsid w:val="00F22EB5"/>
    <w:rsid w:val="00F230E9"/>
    <w:rsid w:val="00F2358B"/>
    <w:rsid w:val="00F26B38"/>
    <w:rsid w:val="00F33BF8"/>
    <w:rsid w:val="00F373F6"/>
    <w:rsid w:val="00F40391"/>
    <w:rsid w:val="00F4356A"/>
    <w:rsid w:val="00F45711"/>
    <w:rsid w:val="00F46DA2"/>
    <w:rsid w:val="00F4757D"/>
    <w:rsid w:val="00F51DC9"/>
    <w:rsid w:val="00F52524"/>
    <w:rsid w:val="00F6044A"/>
    <w:rsid w:val="00F634CC"/>
    <w:rsid w:val="00F63622"/>
    <w:rsid w:val="00F66001"/>
    <w:rsid w:val="00F722DB"/>
    <w:rsid w:val="00F74FB3"/>
    <w:rsid w:val="00F75403"/>
    <w:rsid w:val="00F80112"/>
    <w:rsid w:val="00F81E22"/>
    <w:rsid w:val="00F8298E"/>
    <w:rsid w:val="00F8307F"/>
    <w:rsid w:val="00F8415B"/>
    <w:rsid w:val="00F848EB"/>
    <w:rsid w:val="00F856F5"/>
    <w:rsid w:val="00F860BA"/>
    <w:rsid w:val="00F910B9"/>
    <w:rsid w:val="00F9272C"/>
    <w:rsid w:val="00F93C65"/>
    <w:rsid w:val="00FA48DC"/>
    <w:rsid w:val="00FB30D0"/>
    <w:rsid w:val="00FB60BF"/>
    <w:rsid w:val="00FC0EA9"/>
    <w:rsid w:val="00FC2C05"/>
    <w:rsid w:val="00FD058D"/>
    <w:rsid w:val="00FD104D"/>
    <w:rsid w:val="00FD2105"/>
    <w:rsid w:val="00FD440E"/>
    <w:rsid w:val="00FD44B4"/>
    <w:rsid w:val="00FE0412"/>
    <w:rsid w:val="00FE0446"/>
    <w:rsid w:val="00FE0F1A"/>
    <w:rsid w:val="00FE36F5"/>
    <w:rsid w:val="00FE5667"/>
    <w:rsid w:val="00FE5A53"/>
    <w:rsid w:val="00FE62B7"/>
    <w:rsid w:val="00FE64AF"/>
    <w:rsid w:val="00FE6AF5"/>
    <w:rsid w:val="00FE7479"/>
    <w:rsid w:val="00FF0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8F85F7"/>
  <w15:docId w15:val="{BF341F70-F809-4748-B27D-CFE94E3A0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454C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45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454C"/>
    <w:rPr>
      <w:rFonts w:ascii="Tahoma" w:eastAsiaTheme="minorEastAsia" w:hAnsi="Tahoma" w:cs="Tahoma"/>
      <w:sz w:val="16"/>
      <w:szCs w:val="16"/>
      <w:lang w:eastAsia="en-IE"/>
    </w:rPr>
  </w:style>
  <w:style w:type="paragraph" w:styleId="Header">
    <w:name w:val="header"/>
    <w:basedOn w:val="Normal"/>
    <w:link w:val="HeaderChar"/>
    <w:uiPriority w:val="99"/>
    <w:unhideWhenUsed/>
    <w:rsid w:val="00894C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4C10"/>
  </w:style>
  <w:style w:type="paragraph" w:styleId="Footer">
    <w:name w:val="footer"/>
    <w:basedOn w:val="Normal"/>
    <w:link w:val="FooterChar"/>
    <w:uiPriority w:val="99"/>
    <w:unhideWhenUsed/>
    <w:rsid w:val="00894C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4C10"/>
  </w:style>
  <w:style w:type="paragraph" w:customStyle="1" w:styleId="Default">
    <w:name w:val="Default"/>
    <w:rsid w:val="001B78D8"/>
    <w:pPr>
      <w:autoSpaceDE w:val="0"/>
      <w:autoSpaceDN w:val="0"/>
      <w:adjustRightInd w:val="0"/>
      <w:spacing w:after="0" w:line="240" w:lineRule="auto"/>
    </w:pPr>
    <w:rPr>
      <w:rFonts w:ascii="Tahoma" w:hAnsi="Tahoma" w:cs="Tahoma"/>
      <w:color w:val="000000"/>
      <w:sz w:val="24"/>
      <w:szCs w:val="24"/>
    </w:r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2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2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3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43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9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1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93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8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3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7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8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0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2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0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36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9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4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9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7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349933674" Type="http://schemas.openxmlformats.org/officeDocument/2006/relationships/comments" Target="comments.xml"/><Relationship Id="rId721589115" Type="http://schemas.microsoft.com/office/2011/relationships/commentsExtended" Target="commentsExtended.xml"/><Relationship Id="rId76210245ff6bfa56870e8.30141581" Type="http://schemas.openxmlformats.org/officeDocument/2006/relationships/image" Target="media/img76210245ff6bfa56870e8.3014158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AA1A3C-F82F-4BA2-9325-40187D4392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1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HSE</Company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Christine Flynn</dc:creator>
  <cp:lastModifiedBy>Vimal Kumar</cp:lastModifiedBy>
  <cp:revision>16</cp:revision>
  <cp:lastPrinted>2020-10-27T11:43:00Z</cp:lastPrinted>
  <dcterms:created xsi:type="dcterms:W3CDTF">2020-10-12T12:08:00Z</dcterms:created>
  <dcterms:modified xsi:type="dcterms:W3CDTF">2020-12-29T11:58:00Z</dcterms:modified>
</cp:coreProperties>
</file>